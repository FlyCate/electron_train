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0A72" w:rsidRPr="00B9179E" w:rsidRDefault="00C92EAE" w:rsidP="00B9179E">
      <w:pPr>
        <w:spacing w:line="360" w:lineRule="auto"/>
        <w:jc w:val="center"/>
        <w:outlineLvl w:val="0"/>
        <w:rPr>
          <w:b/>
        </w:rPr>
      </w:pPr>
      <w:bookmarkStart w:id="0" w:name="_Toc455584753"/>
      <w:r w:rsidRPr="00B9179E">
        <w:rPr>
          <w:rFonts w:hint="eastAsia"/>
          <w:b/>
          <w:bCs/>
          <w:sz w:val="30"/>
          <w:szCs w:val="30"/>
        </w:rPr>
        <w:t>专家系统</w:t>
      </w:r>
      <w:r w:rsidR="00250A72" w:rsidRPr="00B9179E">
        <w:rPr>
          <w:rFonts w:hint="eastAsia"/>
          <w:b/>
          <w:bCs/>
          <w:sz w:val="30"/>
          <w:szCs w:val="30"/>
        </w:rPr>
        <w:t>开发软件需求</w:t>
      </w:r>
      <w:bookmarkEnd w:id="0"/>
    </w:p>
    <w:p w:rsidR="00250A72" w:rsidRPr="00B9179E" w:rsidRDefault="00250A72" w:rsidP="00BE3BFF">
      <w:pPr>
        <w:spacing w:line="360" w:lineRule="auto"/>
        <w:rPr>
          <w:b/>
          <w:bCs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0"/>
      </w:tblGrid>
      <w:tr w:rsidR="00250A72" w:rsidRPr="00B9179E">
        <w:trPr>
          <w:trHeight w:val="750"/>
        </w:trPr>
        <w:tc>
          <w:tcPr>
            <w:tcW w:w="8100" w:type="dxa"/>
          </w:tcPr>
          <w:p w:rsidR="00250A72" w:rsidRPr="00B9179E" w:rsidRDefault="00250A72" w:rsidP="00BE3BFF">
            <w:pPr>
              <w:spacing w:line="360" w:lineRule="auto"/>
              <w:rPr>
                <w:b/>
              </w:rPr>
            </w:pPr>
            <w:r w:rsidRPr="00B9179E">
              <w:rPr>
                <w:rFonts w:hint="eastAsia"/>
                <w:b/>
              </w:rPr>
              <w:t>作</w:t>
            </w:r>
            <w:r w:rsidRPr="00B9179E">
              <w:rPr>
                <w:rFonts w:hint="eastAsia"/>
                <w:b/>
              </w:rPr>
              <w:t xml:space="preserve">      </w:t>
            </w:r>
            <w:r w:rsidRPr="00B9179E">
              <w:rPr>
                <w:rFonts w:hint="eastAsia"/>
                <w:b/>
              </w:rPr>
              <w:t>者：</w:t>
            </w:r>
            <w:r w:rsidRPr="00B9179E">
              <w:rPr>
                <w:rFonts w:hint="eastAsia"/>
                <w:b/>
              </w:rPr>
              <w:t xml:space="preserve"> </w:t>
            </w:r>
          </w:p>
          <w:p w:rsidR="00C92EAE" w:rsidRPr="00B9179E" w:rsidRDefault="00250A72" w:rsidP="00BE3BFF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B9179E">
              <w:rPr>
                <w:rFonts w:hint="eastAsia"/>
                <w:b/>
              </w:rPr>
              <w:t>版本</w:t>
            </w:r>
            <w:r w:rsidRPr="00B9179E">
              <w:rPr>
                <w:rFonts w:hint="eastAsia"/>
                <w:b/>
              </w:rPr>
              <w:t xml:space="preserve">    </w:t>
            </w:r>
            <w:r w:rsidRPr="00B9179E">
              <w:rPr>
                <w:rFonts w:hint="eastAsia"/>
                <w:b/>
              </w:rPr>
              <w:t>号：</w:t>
            </w:r>
            <w:r w:rsidR="00C92EAE" w:rsidRPr="00B9179E">
              <w:rPr>
                <w:rFonts w:hint="eastAsia"/>
                <w:b/>
                <w:bCs/>
                <w:sz w:val="30"/>
                <w:szCs w:val="30"/>
              </w:rPr>
              <w:t>专家系统开发软件需求</w:t>
            </w:r>
          </w:p>
          <w:p w:rsidR="00250A72" w:rsidRPr="00B9179E" w:rsidRDefault="00250A72" w:rsidP="00BE3BFF">
            <w:pPr>
              <w:spacing w:line="360" w:lineRule="auto"/>
              <w:rPr>
                <w:b/>
              </w:rPr>
            </w:pPr>
            <w:r w:rsidRPr="00B9179E">
              <w:rPr>
                <w:rFonts w:hint="eastAsia"/>
                <w:b/>
              </w:rPr>
              <w:t>创建日</w:t>
            </w:r>
            <w:r w:rsidRPr="00B9179E">
              <w:rPr>
                <w:rFonts w:hint="eastAsia"/>
                <w:b/>
              </w:rPr>
              <w:t xml:space="preserve">  </w:t>
            </w:r>
            <w:r w:rsidRPr="00B9179E">
              <w:rPr>
                <w:rFonts w:hint="eastAsia"/>
                <w:b/>
              </w:rPr>
              <w:t>期：</w:t>
            </w:r>
            <w:r w:rsidR="00054443" w:rsidRPr="00B9179E">
              <w:rPr>
                <w:rFonts w:hint="eastAsia"/>
                <w:b/>
              </w:rPr>
              <w:t>201</w:t>
            </w:r>
            <w:r w:rsidR="00C92EAE" w:rsidRPr="00B9179E">
              <w:rPr>
                <w:rFonts w:hint="eastAsia"/>
                <w:b/>
              </w:rPr>
              <w:t>6</w:t>
            </w:r>
            <w:r w:rsidR="00054443" w:rsidRPr="00B9179E">
              <w:rPr>
                <w:rFonts w:hint="eastAsia"/>
                <w:b/>
              </w:rPr>
              <w:t>.</w:t>
            </w:r>
            <w:r w:rsidR="00C92EAE" w:rsidRPr="00B9179E">
              <w:rPr>
                <w:rFonts w:hint="eastAsia"/>
                <w:b/>
              </w:rPr>
              <w:t>7</w:t>
            </w:r>
            <w:r w:rsidR="00054443" w:rsidRPr="00B9179E">
              <w:rPr>
                <w:rFonts w:hint="eastAsia"/>
                <w:b/>
              </w:rPr>
              <w:t>.</w:t>
            </w:r>
            <w:r w:rsidR="00C92EAE" w:rsidRPr="00B9179E">
              <w:rPr>
                <w:rFonts w:hint="eastAsia"/>
                <w:b/>
              </w:rPr>
              <w:t>5</w:t>
            </w:r>
          </w:p>
        </w:tc>
      </w:tr>
      <w:tr w:rsidR="00250A72" w:rsidRPr="00B9179E">
        <w:trPr>
          <w:trHeight w:val="690"/>
        </w:trPr>
        <w:tc>
          <w:tcPr>
            <w:tcW w:w="8100" w:type="dxa"/>
          </w:tcPr>
          <w:p w:rsidR="006C2F85" w:rsidRPr="00B9179E" w:rsidRDefault="00250A72" w:rsidP="00BE3BFF">
            <w:pPr>
              <w:spacing w:line="360" w:lineRule="auto"/>
              <w:rPr>
                <w:b/>
              </w:rPr>
            </w:pPr>
            <w:r w:rsidRPr="00B9179E">
              <w:rPr>
                <w:rFonts w:hint="eastAsia"/>
                <w:b/>
              </w:rPr>
              <w:t>修改记</w:t>
            </w:r>
            <w:r w:rsidRPr="00B9179E">
              <w:rPr>
                <w:rFonts w:hint="eastAsia"/>
                <w:b/>
              </w:rPr>
              <w:t xml:space="preserve">  </w:t>
            </w:r>
            <w:r w:rsidRPr="00B9179E">
              <w:rPr>
                <w:rFonts w:hint="eastAsia"/>
                <w:b/>
              </w:rPr>
              <w:t>录：</w:t>
            </w:r>
          </w:p>
          <w:p w:rsidR="00300594" w:rsidRPr="00B9179E" w:rsidRDefault="00250A72" w:rsidP="00BE3BFF">
            <w:pPr>
              <w:spacing w:line="360" w:lineRule="auto"/>
              <w:rPr>
                <w:b/>
              </w:rPr>
            </w:pPr>
            <w:r w:rsidRPr="00B9179E">
              <w:rPr>
                <w:rFonts w:hint="eastAsia"/>
                <w:b/>
              </w:rPr>
              <w:t>修改</w:t>
            </w:r>
            <w:r w:rsidRPr="00B9179E">
              <w:rPr>
                <w:rFonts w:hint="eastAsia"/>
                <w:b/>
              </w:rPr>
              <w:t xml:space="preserve">    </w:t>
            </w:r>
            <w:r w:rsidRPr="00B9179E">
              <w:rPr>
                <w:rFonts w:hint="eastAsia"/>
                <w:b/>
              </w:rPr>
              <w:t>人：</w:t>
            </w:r>
            <w:r w:rsidRPr="00B9179E">
              <w:rPr>
                <w:rFonts w:hint="eastAsia"/>
                <w:b/>
              </w:rPr>
              <w:t xml:space="preserve"> </w:t>
            </w:r>
          </w:p>
          <w:p w:rsidR="006E08BF" w:rsidRPr="00B9179E" w:rsidRDefault="00784C9F" w:rsidP="00BE3BFF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暂定初步协议，后续遇到问题再做修改</w:t>
            </w:r>
          </w:p>
          <w:p w:rsidR="00FA5407" w:rsidRPr="006E08BF" w:rsidRDefault="006E08BF" w:rsidP="00BE3BFF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7.12    </w:t>
            </w:r>
            <w:r>
              <w:rPr>
                <w:rFonts w:hint="eastAsia"/>
                <w:b/>
                <w:color w:val="FF0000"/>
              </w:rPr>
              <w:t>红色字体为新加的内容</w:t>
            </w:r>
            <w:r w:rsidR="006E5532">
              <w:rPr>
                <w:rFonts w:hint="eastAsia"/>
                <w:b/>
                <w:color w:val="FF0000"/>
              </w:rPr>
              <w:t xml:space="preserve">  </w:t>
            </w:r>
            <w:r w:rsidR="006E5532">
              <w:rPr>
                <w:rFonts w:hint="eastAsia"/>
                <w:b/>
                <w:color w:val="FF0000"/>
              </w:rPr>
              <w:t>第</w:t>
            </w:r>
            <w:r w:rsidR="006E5532">
              <w:rPr>
                <w:rFonts w:hint="eastAsia"/>
                <w:b/>
                <w:color w:val="FF0000"/>
              </w:rPr>
              <w:t>3</w:t>
            </w:r>
            <w:r w:rsidR="006E5532">
              <w:rPr>
                <w:rFonts w:hint="eastAsia"/>
                <w:b/>
                <w:color w:val="FF0000"/>
              </w:rPr>
              <w:t>、</w:t>
            </w:r>
            <w:r w:rsidR="006E5532">
              <w:rPr>
                <w:rFonts w:hint="eastAsia"/>
                <w:b/>
                <w:color w:val="FF0000"/>
              </w:rPr>
              <w:t>4</w:t>
            </w:r>
            <w:r w:rsidR="006E5532">
              <w:rPr>
                <w:rFonts w:hint="eastAsia"/>
                <w:b/>
                <w:color w:val="FF0000"/>
              </w:rPr>
              <w:t>页</w:t>
            </w:r>
          </w:p>
          <w:p w:rsidR="00051E91" w:rsidRDefault="00051E91" w:rsidP="00BE3BFF">
            <w:pPr>
              <w:spacing w:line="360" w:lineRule="auto"/>
              <w:rPr>
                <w:b/>
                <w:color w:val="00B050"/>
              </w:rPr>
            </w:pPr>
          </w:p>
          <w:p w:rsidR="006E08BF" w:rsidRPr="00157CC8" w:rsidRDefault="006E08BF" w:rsidP="00BE3BFF">
            <w:pPr>
              <w:spacing w:line="360" w:lineRule="auto"/>
              <w:rPr>
                <w:b/>
                <w:color w:val="FF0000"/>
              </w:rPr>
            </w:pPr>
          </w:p>
          <w:p w:rsidR="006E08BF" w:rsidRDefault="0047352A" w:rsidP="00BE3BFF">
            <w:pPr>
              <w:spacing w:line="360" w:lineRule="auto"/>
              <w:rPr>
                <w:b/>
                <w:color w:val="FFFFFF" w:themeColor="background1"/>
              </w:rPr>
            </w:pPr>
            <w:r w:rsidRPr="0047352A">
              <w:rPr>
                <w:rFonts w:hint="eastAsia"/>
                <w:b/>
                <w:color w:val="FFFFFF" w:themeColor="background1"/>
                <w:highlight w:val="blue"/>
              </w:rPr>
              <w:t xml:space="preserve">2017.1.18 </w:t>
            </w:r>
            <w:r w:rsidRPr="0047352A">
              <w:rPr>
                <w:rFonts w:hint="eastAsia"/>
                <w:b/>
                <w:color w:val="FFFFFF" w:themeColor="background1"/>
                <w:highlight w:val="blue"/>
              </w:rPr>
              <w:t>添加接错线的信息反馈命令，在第</w:t>
            </w:r>
            <w:r w:rsidRPr="0047352A">
              <w:rPr>
                <w:rFonts w:hint="eastAsia"/>
                <w:b/>
                <w:color w:val="FFFFFF" w:themeColor="background1"/>
                <w:highlight w:val="blue"/>
              </w:rPr>
              <w:t>4</w:t>
            </w:r>
            <w:r w:rsidRPr="0047352A">
              <w:rPr>
                <w:rFonts w:hint="eastAsia"/>
                <w:b/>
                <w:color w:val="FFFFFF" w:themeColor="background1"/>
                <w:highlight w:val="blue"/>
              </w:rPr>
              <w:t>页中蓝底白字的部分</w:t>
            </w:r>
          </w:p>
          <w:p w:rsidR="00862875" w:rsidRPr="0047352A" w:rsidRDefault="00862875" w:rsidP="00BE3BFF">
            <w:pPr>
              <w:spacing w:line="360" w:lineRule="auto"/>
              <w:rPr>
                <w:b/>
                <w:color w:val="FFFFFF" w:themeColor="background1"/>
              </w:rPr>
            </w:pPr>
            <w:r w:rsidRPr="00862875">
              <w:rPr>
                <w:rFonts w:hint="eastAsia"/>
                <w:b/>
                <w:color w:val="FFFFFF" w:themeColor="background1"/>
                <w:highlight w:val="blue"/>
              </w:rPr>
              <w:t>当</w:t>
            </w:r>
            <w:r w:rsidRPr="00862875">
              <w:rPr>
                <w:rFonts w:hint="eastAsia"/>
                <w:b/>
                <w:color w:val="FFFFFF" w:themeColor="background1"/>
                <w:highlight w:val="blue"/>
              </w:rPr>
              <w:t>PC</w:t>
            </w:r>
            <w:r w:rsidRPr="00862875">
              <w:rPr>
                <w:rFonts w:hint="eastAsia"/>
                <w:b/>
                <w:color w:val="FFFFFF" w:themeColor="background1"/>
                <w:highlight w:val="blue"/>
              </w:rPr>
              <w:t>机检测有错误</w:t>
            </w:r>
            <w:r>
              <w:rPr>
                <w:rFonts w:hint="eastAsia"/>
                <w:b/>
                <w:color w:val="FFFFFF" w:themeColor="background1"/>
                <w:highlight w:val="blue"/>
              </w:rPr>
              <w:t>的连线</w:t>
            </w:r>
            <w:r w:rsidRPr="00862875">
              <w:rPr>
                <w:rFonts w:hint="eastAsia"/>
                <w:b/>
                <w:color w:val="FFFFFF" w:themeColor="background1"/>
                <w:highlight w:val="blue"/>
              </w:rPr>
              <w:t>时</w:t>
            </w:r>
            <w:r w:rsidRPr="000D09B6">
              <w:rPr>
                <w:rFonts w:hint="eastAsia"/>
                <w:b/>
                <w:color w:val="FFFFFF" w:themeColor="background1"/>
                <w:highlight w:val="blue"/>
              </w:rPr>
              <w:t>就</w:t>
            </w:r>
            <w:r w:rsidR="00F52C3F" w:rsidRPr="000D09B6">
              <w:rPr>
                <w:rFonts w:hint="eastAsia"/>
                <w:b/>
                <w:color w:val="FFFFFF" w:themeColor="background1"/>
                <w:highlight w:val="blue"/>
              </w:rPr>
              <w:t>下</w:t>
            </w:r>
            <w:r w:rsidRPr="000D09B6">
              <w:rPr>
                <w:rFonts w:hint="eastAsia"/>
                <w:b/>
                <w:color w:val="FFFFFF" w:themeColor="background1"/>
                <w:highlight w:val="blue"/>
              </w:rPr>
              <w:t>发有错误接线的反馈命令</w:t>
            </w:r>
            <w:r w:rsidR="000D09B6">
              <w:rPr>
                <w:rFonts w:hint="eastAsia"/>
                <w:b/>
                <w:color w:val="FFFFFF" w:themeColor="background1"/>
                <w:highlight w:val="blue"/>
              </w:rPr>
              <w:t>，</w:t>
            </w:r>
            <w:r w:rsidR="000D09B6" w:rsidRPr="000D09B6">
              <w:rPr>
                <w:rFonts w:hint="eastAsia"/>
                <w:b/>
                <w:color w:val="FFFFFF" w:themeColor="background1"/>
                <w:highlight w:val="blue"/>
              </w:rPr>
              <w:t>每检测到一</w:t>
            </w:r>
            <w:r w:rsidR="000D09B6">
              <w:rPr>
                <w:rFonts w:hint="eastAsia"/>
                <w:b/>
                <w:color w:val="FFFFFF" w:themeColor="background1"/>
                <w:highlight w:val="blue"/>
              </w:rPr>
              <w:t>组错误的数据</w:t>
            </w:r>
            <w:r w:rsidR="000D09B6" w:rsidRPr="000D09B6">
              <w:rPr>
                <w:rFonts w:hint="eastAsia"/>
                <w:b/>
                <w:color w:val="FFFFFF" w:themeColor="background1"/>
                <w:highlight w:val="blue"/>
              </w:rPr>
              <w:t>就下发一次</w:t>
            </w:r>
          </w:p>
          <w:p w:rsidR="006E08BF" w:rsidRPr="00F52C3F" w:rsidRDefault="006E08BF" w:rsidP="00BE3BFF">
            <w:pPr>
              <w:spacing w:line="360" w:lineRule="auto"/>
              <w:rPr>
                <w:b/>
                <w:color w:val="FF0000"/>
              </w:rPr>
            </w:pPr>
          </w:p>
          <w:p w:rsidR="006E08BF" w:rsidRDefault="006E08BF" w:rsidP="00BE3BFF">
            <w:pPr>
              <w:spacing w:line="360" w:lineRule="auto"/>
              <w:rPr>
                <w:b/>
                <w:color w:val="FF0000"/>
              </w:rPr>
            </w:pPr>
          </w:p>
          <w:p w:rsidR="006E08BF" w:rsidRPr="000D09B6" w:rsidRDefault="006E08BF" w:rsidP="00BE3BFF">
            <w:pPr>
              <w:spacing w:line="360" w:lineRule="auto"/>
              <w:rPr>
                <w:b/>
                <w:color w:val="FF0000"/>
              </w:rPr>
            </w:pPr>
          </w:p>
          <w:p w:rsidR="006E08BF" w:rsidRDefault="006E08BF" w:rsidP="00BE3BFF">
            <w:pPr>
              <w:spacing w:line="360" w:lineRule="auto"/>
              <w:rPr>
                <w:b/>
                <w:color w:val="FF0000"/>
              </w:rPr>
            </w:pPr>
          </w:p>
          <w:p w:rsidR="006E08BF" w:rsidRDefault="006E08BF" w:rsidP="00BE3BFF">
            <w:pPr>
              <w:spacing w:line="360" w:lineRule="auto"/>
              <w:rPr>
                <w:b/>
                <w:color w:val="FF0000"/>
              </w:rPr>
            </w:pPr>
          </w:p>
          <w:p w:rsidR="006E08BF" w:rsidRPr="00B9179E" w:rsidRDefault="006E08BF" w:rsidP="00BE3BFF">
            <w:pPr>
              <w:spacing w:line="360" w:lineRule="auto"/>
              <w:rPr>
                <w:b/>
                <w:color w:val="FF0000"/>
              </w:rPr>
            </w:pPr>
          </w:p>
          <w:p w:rsidR="00250A72" w:rsidRPr="00B9179E" w:rsidRDefault="00250A72" w:rsidP="00BE3BFF">
            <w:pPr>
              <w:spacing w:line="360" w:lineRule="auto"/>
              <w:rPr>
                <w:b/>
              </w:rPr>
            </w:pPr>
            <w:r w:rsidRPr="00B9179E">
              <w:rPr>
                <w:rFonts w:hint="eastAsia"/>
                <w:b/>
              </w:rPr>
              <w:t>版本变更号：</w:t>
            </w:r>
          </w:p>
        </w:tc>
      </w:tr>
      <w:tr w:rsidR="00250A72" w:rsidRPr="00B9179E">
        <w:trPr>
          <w:trHeight w:val="430"/>
        </w:trPr>
        <w:tc>
          <w:tcPr>
            <w:tcW w:w="8100" w:type="dxa"/>
          </w:tcPr>
          <w:p w:rsidR="00250A72" w:rsidRPr="00B9179E" w:rsidRDefault="00250A72" w:rsidP="00BE3BFF">
            <w:pPr>
              <w:spacing w:line="360" w:lineRule="auto"/>
              <w:rPr>
                <w:b/>
              </w:rPr>
            </w:pPr>
            <w:r w:rsidRPr="00B9179E">
              <w:rPr>
                <w:rFonts w:hint="eastAsia"/>
                <w:b/>
              </w:rPr>
              <w:t>海舟信息技术有限公司</w:t>
            </w:r>
          </w:p>
        </w:tc>
      </w:tr>
    </w:tbl>
    <w:p w:rsidR="00A33F3C" w:rsidRPr="001968CB" w:rsidRDefault="00A33F3C" w:rsidP="00BE3BFF">
      <w:pPr>
        <w:pStyle w:val="10"/>
        <w:pageBreakBefore/>
        <w:tabs>
          <w:tab w:val="right" w:leader="dot" w:pos="8296"/>
        </w:tabs>
        <w:spacing w:line="360" w:lineRule="auto"/>
        <w:rPr>
          <w:b w:val="0"/>
        </w:rPr>
      </w:pPr>
    </w:p>
    <w:p w:rsidR="000D5361" w:rsidRDefault="009662E2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9662E2">
        <w:rPr>
          <w:b w:val="0"/>
        </w:rPr>
        <w:fldChar w:fldCharType="begin"/>
      </w:r>
      <w:r w:rsidR="00E3342A" w:rsidRPr="001968CB">
        <w:rPr>
          <w:b w:val="0"/>
        </w:rPr>
        <w:instrText xml:space="preserve"> </w:instrText>
      </w:r>
      <w:r w:rsidR="00E3342A" w:rsidRPr="001968CB">
        <w:rPr>
          <w:rFonts w:hint="eastAsia"/>
          <w:b w:val="0"/>
        </w:rPr>
        <w:instrText>TOC \o "1-3" \h \z \u</w:instrText>
      </w:r>
      <w:r w:rsidR="00E3342A" w:rsidRPr="001968CB">
        <w:rPr>
          <w:b w:val="0"/>
        </w:rPr>
        <w:instrText xml:space="preserve"> </w:instrText>
      </w:r>
      <w:r w:rsidRPr="009662E2">
        <w:rPr>
          <w:b w:val="0"/>
        </w:rPr>
        <w:fldChar w:fldCharType="separate"/>
      </w:r>
      <w:hyperlink w:anchor="_Toc455584753" w:history="1">
        <w:r w:rsidR="000D5361" w:rsidRPr="005C4C21">
          <w:rPr>
            <w:rStyle w:val="aa"/>
            <w:rFonts w:hint="eastAsia"/>
            <w:noProof/>
          </w:rPr>
          <w:t>专家系统开发软件需求</w:t>
        </w:r>
        <w:r w:rsidR="000D53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361">
          <w:rPr>
            <w:noProof/>
            <w:webHidden/>
          </w:rPr>
          <w:instrText xml:space="preserve"> PAGEREF _Toc455584753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A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5361" w:rsidRDefault="009662E2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55584754" w:history="1">
        <w:r w:rsidR="000D5361" w:rsidRPr="005C4C21">
          <w:rPr>
            <w:rStyle w:val="aa"/>
            <w:rFonts w:ascii="黑体" w:eastAsia="黑体" w:hAnsi="黑体" w:cs="黑体"/>
            <w:noProof/>
          </w:rPr>
          <w:t>PC</w:t>
        </w:r>
        <w:r w:rsidR="000D5361" w:rsidRPr="005C4C21">
          <w:rPr>
            <w:rStyle w:val="aa"/>
            <w:rFonts w:ascii="黑体" w:eastAsia="黑体" w:hAnsi="黑体" w:cs="黑体" w:hint="eastAsia"/>
            <w:noProof/>
          </w:rPr>
          <w:t>机与核心板间通信协议</w:t>
        </w:r>
        <w:r w:rsidR="000D53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361">
          <w:rPr>
            <w:noProof/>
            <w:webHidden/>
          </w:rPr>
          <w:instrText xml:space="preserve"> PAGEREF _Toc455584754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5361" w:rsidRDefault="009662E2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5584755" w:history="1">
        <w:r w:rsidR="000D5361" w:rsidRPr="005C4C21">
          <w:rPr>
            <w:rStyle w:val="aa"/>
            <w:noProof/>
          </w:rPr>
          <w:t>1</w:t>
        </w:r>
        <w:r w:rsidR="000D5361" w:rsidRPr="005C4C21">
          <w:rPr>
            <w:rStyle w:val="aa"/>
            <w:rFonts w:hint="eastAsia"/>
            <w:noProof/>
          </w:rPr>
          <w:t>、下行数据</w:t>
        </w:r>
        <w:r w:rsidR="000D5361" w:rsidRPr="005C4C21">
          <w:rPr>
            <w:rStyle w:val="aa"/>
            <w:noProof/>
          </w:rPr>
          <w:t>/</w:t>
        </w:r>
        <w:r w:rsidR="000D5361" w:rsidRPr="005C4C21">
          <w:rPr>
            <w:rStyle w:val="aa"/>
            <w:rFonts w:hint="eastAsia"/>
            <w:noProof/>
          </w:rPr>
          <w:t>控制帧格式（</w:t>
        </w:r>
        <w:r w:rsidR="000D5361" w:rsidRPr="005C4C21">
          <w:rPr>
            <w:rStyle w:val="aa"/>
            <w:noProof/>
          </w:rPr>
          <w:t>PC</w:t>
        </w:r>
        <w:r w:rsidR="000D5361" w:rsidRPr="005C4C21">
          <w:rPr>
            <w:rStyle w:val="aa"/>
            <w:rFonts w:hint="eastAsia"/>
            <w:noProof/>
          </w:rPr>
          <w:t>机发送）</w:t>
        </w:r>
        <w:r w:rsidR="000D53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361">
          <w:rPr>
            <w:noProof/>
            <w:webHidden/>
          </w:rPr>
          <w:instrText xml:space="preserve"> PAGEREF _Toc455584755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5361" w:rsidRDefault="009662E2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5584756" w:history="1">
        <w:r w:rsidR="000D5361" w:rsidRPr="005C4C21">
          <w:rPr>
            <w:rStyle w:val="aa"/>
            <w:noProof/>
          </w:rPr>
          <w:t>2</w:t>
        </w:r>
        <w:r w:rsidR="000D5361" w:rsidRPr="005C4C21">
          <w:rPr>
            <w:rStyle w:val="aa"/>
            <w:rFonts w:hint="eastAsia"/>
            <w:noProof/>
          </w:rPr>
          <w:t>、上行数据</w:t>
        </w:r>
        <w:r w:rsidR="000D5361" w:rsidRPr="005C4C21">
          <w:rPr>
            <w:rStyle w:val="aa"/>
            <w:noProof/>
          </w:rPr>
          <w:t>/</w:t>
        </w:r>
        <w:r w:rsidR="000D5361" w:rsidRPr="005C4C21">
          <w:rPr>
            <w:rStyle w:val="aa"/>
            <w:rFonts w:hint="eastAsia"/>
            <w:noProof/>
          </w:rPr>
          <w:t>应答帧格式（</w:t>
        </w:r>
        <w:r w:rsidR="000D5361" w:rsidRPr="005C4C21">
          <w:rPr>
            <w:rStyle w:val="aa"/>
            <w:noProof/>
          </w:rPr>
          <w:t>PC</w:t>
        </w:r>
        <w:r w:rsidR="000D5361" w:rsidRPr="005C4C21">
          <w:rPr>
            <w:rStyle w:val="aa"/>
            <w:rFonts w:hint="eastAsia"/>
            <w:noProof/>
          </w:rPr>
          <w:t>机接收）</w:t>
        </w:r>
        <w:r w:rsidR="000D53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361">
          <w:rPr>
            <w:noProof/>
            <w:webHidden/>
          </w:rPr>
          <w:instrText xml:space="preserve"> PAGEREF _Toc455584756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361" w:rsidRDefault="009662E2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5584757" w:history="1">
        <w:r w:rsidR="000D5361" w:rsidRPr="005C4C21">
          <w:rPr>
            <w:rStyle w:val="aa"/>
            <w:noProof/>
          </w:rPr>
          <w:t>3</w:t>
        </w:r>
        <w:r w:rsidR="000D5361" w:rsidRPr="005C4C21">
          <w:rPr>
            <w:rStyle w:val="aa"/>
            <w:rFonts w:hint="eastAsia"/>
            <w:noProof/>
          </w:rPr>
          <w:t>、操作错误提示</w:t>
        </w:r>
        <w:r w:rsidR="000D53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361">
          <w:rPr>
            <w:noProof/>
            <w:webHidden/>
          </w:rPr>
          <w:instrText xml:space="preserve"> PAGEREF _Toc455584757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2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2EAE" w:rsidRPr="00B9179E" w:rsidRDefault="009662E2" w:rsidP="00BE3BFF">
      <w:pPr>
        <w:spacing w:line="360" w:lineRule="auto"/>
      </w:pPr>
      <w:r w:rsidRPr="001968CB">
        <w:fldChar w:fldCharType="end"/>
      </w:r>
    </w:p>
    <w:p w:rsidR="00250A72" w:rsidRPr="001968CB" w:rsidRDefault="00C92EAE" w:rsidP="00B9179E">
      <w:pPr>
        <w:pStyle w:val="1"/>
        <w:pageBreakBefore/>
        <w:rPr>
          <w:rFonts w:ascii="黑体" w:eastAsia="黑体" w:hAnsi="黑体" w:cs="黑体"/>
          <w:bCs/>
          <w:sz w:val="32"/>
          <w:szCs w:val="32"/>
        </w:rPr>
      </w:pPr>
      <w:bookmarkStart w:id="1" w:name="_Toc455584754"/>
      <w:r w:rsidRPr="001968CB">
        <w:rPr>
          <w:rFonts w:ascii="黑体" w:eastAsia="黑体" w:hAnsi="黑体" w:cs="黑体" w:hint="eastAsia"/>
          <w:bCs/>
          <w:sz w:val="32"/>
          <w:szCs w:val="32"/>
        </w:rPr>
        <w:lastRenderedPageBreak/>
        <w:t>PC机与核心板</w:t>
      </w:r>
      <w:r w:rsidR="00250A72" w:rsidRPr="001968CB">
        <w:rPr>
          <w:rFonts w:ascii="黑体" w:eastAsia="黑体" w:hAnsi="黑体" w:cs="黑体" w:hint="eastAsia"/>
          <w:bCs/>
          <w:sz w:val="32"/>
          <w:szCs w:val="32"/>
        </w:rPr>
        <w:t>间通信</w:t>
      </w:r>
      <w:r w:rsidRPr="001968CB">
        <w:rPr>
          <w:rFonts w:ascii="黑体" w:eastAsia="黑体" w:hAnsi="黑体" w:cs="黑体" w:hint="eastAsia"/>
          <w:bCs/>
          <w:sz w:val="32"/>
          <w:szCs w:val="32"/>
        </w:rPr>
        <w:t>协议</w:t>
      </w:r>
      <w:bookmarkEnd w:id="1"/>
    </w:p>
    <w:p w:rsidR="00250A72" w:rsidRPr="001968CB" w:rsidRDefault="005111BE" w:rsidP="00BE3BFF">
      <w:pPr>
        <w:pStyle w:val="2"/>
        <w:spacing w:line="360" w:lineRule="auto"/>
        <w:rPr>
          <w:bCs w:val="0"/>
          <w:szCs w:val="24"/>
        </w:rPr>
      </w:pPr>
      <w:bookmarkStart w:id="2" w:name="_Toc455584755"/>
      <w:r w:rsidRPr="001968CB">
        <w:rPr>
          <w:rFonts w:hint="eastAsia"/>
          <w:bCs w:val="0"/>
          <w:szCs w:val="24"/>
        </w:rPr>
        <w:t>1</w:t>
      </w:r>
      <w:r w:rsidRPr="001968CB">
        <w:rPr>
          <w:rFonts w:hint="eastAsia"/>
          <w:bCs w:val="0"/>
          <w:szCs w:val="24"/>
        </w:rPr>
        <w:t>、下行</w:t>
      </w:r>
      <w:r w:rsidR="00250A72" w:rsidRPr="001968CB">
        <w:rPr>
          <w:rFonts w:hint="eastAsia"/>
          <w:bCs w:val="0"/>
          <w:szCs w:val="24"/>
        </w:rPr>
        <w:t>数据</w:t>
      </w:r>
      <w:r w:rsidRPr="001968CB">
        <w:rPr>
          <w:rFonts w:hint="eastAsia"/>
          <w:bCs w:val="0"/>
          <w:szCs w:val="24"/>
        </w:rPr>
        <w:t>/</w:t>
      </w:r>
      <w:r w:rsidRPr="001968CB">
        <w:rPr>
          <w:rFonts w:hint="eastAsia"/>
          <w:bCs w:val="0"/>
          <w:szCs w:val="24"/>
        </w:rPr>
        <w:t>控制</w:t>
      </w:r>
      <w:r w:rsidR="00250A72" w:rsidRPr="001968CB">
        <w:rPr>
          <w:rFonts w:hint="eastAsia"/>
          <w:bCs w:val="0"/>
          <w:szCs w:val="24"/>
        </w:rPr>
        <w:t>帧格式</w:t>
      </w:r>
      <w:r w:rsidR="00094E9E" w:rsidRPr="001968CB">
        <w:rPr>
          <w:rFonts w:hint="eastAsia"/>
          <w:bCs w:val="0"/>
          <w:szCs w:val="24"/>
        </w:rPr>
        <w:t>（</w:t>
      </w:r>
      <w:r w:rsidR="00094E9E" w:rsidRPr="001968CB">
        <w:rPr>
          <w:rFonts w:hint="eastAsia"/>
          <w:bCs w:val="0"/>
          <w:szCs w:val="24"/>
        </w:rPr>
        <w:t>PC</w:t>
      </w:r>
      <w:r w:rsidR="00094E9E" w:rsidRPr="001968CB">
        <w:rPr>
          <w:rFonts w:hint="eastAsia"/>
          <w:bCs w:val="0"/>
          <w:szCs w:val="24"/>
        </w:rPr>
        <w:t>机发送）</w:t>
      </w:r>
      <w:bookmarkEnd w:id="2"/>
    </w:p>
    <w:tbl>
      <w:tblPr>
        <w:tblW w:w="8789" w:type="dxa"/>
        <w:tblInd w:w="-34" w:type="dxa"/>
        <w:tblLayout w:type="fixed"/>
        <w:tblLook w:val="0000"/>
      </w:tblPr>
      <w:tblGrid>
        <w:gridCol w:w="1843"/>
        <w:gridCol w:w="851"/>
        <w:gridCol w:w="1559"/>
        <w:gridCol w:w="1559"/>
        <w:gridCol w:w="1843"/>
        <w:gridCol w:w="1134"/>
      </w:tblGrid>
      <w:tr w:rsidR="00C92EAE" w:rsidRPr="001968CB" w:rsidTr="00117DD8">
        <w:trPr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数据帧组成项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117DD8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Frame</w:t>
            </w:r>
          </w:p>
          <w:p w:rsidR="00C92EAE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head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117DD8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Frame</w:t>
            </w:r>
          </w:p>
          <w:p w:rsidR="00C92EAE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length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117DD8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Frame</w:t>
            </w:r>
          </w:p>
          <w:p w:rsidR="00C92EAE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117DD8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Frame</w:t>
            </w:r>
          </w:p>
          <w:p w:rsidR="00C92EAE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117DD8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Frame</w:t>
            </w:r>
          </w:p>
          <w:p w:rsidR="00C92EAE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END</w:t>
            </w:r>
          </w:p>
        </w:tc>
      </w:tr>
      <w:tr w:rsidR="00C92EAE" w:rsidRPr="001968CB" w:rsidTr="00117DD8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 xml:space="preserve"> 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帧头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命令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2EAE" w:rsidRPr="001968CB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命令参数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2EAE" w:rsidRPr="001968CB" w:rsidRDefault="00160E36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帧尾</w:t>
            </w:r>
          </w:p>
        </w:tc>
      </w:tr>
      <w:tr w:rsidR="00C92EAE" w:rsidRPr="001968CB" w:rsidTr="00117DD8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 xml:space="preserve"> 长度（字节）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DataLength-1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2EAE" w:rsidRPr="001968CB" w:rsidRDefault="00C92EA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</w:rPr>
            </w:pPr>
            <w:r w:rsidRPr="001968CB">
              <w:rPr>
                <w:rFonts w:ascii="宋体" w:hAnsi="宋体" w:cs="宋体" w:hint="eastAsia"/>
                <w:kern w:val="0"/>
              </w:rPr>
              <w:t>1</w:t>
            </w:r>
          </w:p>
        </w:tc>
      </w:tr>
    </w:tbl>
    <w:p w:rsidR="00675460" w:rsidRPr="001968CB" w:rsidRDefault="00675460" w:rsidP="00BE3BFF">
      <w:pPr>
        <w:tabs>
          <w:tab w:val="left" w:pos="0"/>
          <w:tab w:val="left" w:pos="540"/>
        </w:tabs>
        <w:spacing w:line="360" w:lineRule="auto"/>
        <w:ind w:firstLineChars="100" w:firstLine="240"/>
        <w:rPr>
          <w:color w:val="FF0000"/>
        </w:rPr>
      </w:pPr>
      <w:r w:rsidRPr="001968CB">
        <w:rPr>
          <w:rFonts w:hint="eastAsia"/>
          <w:szCs w:val="21"/>
        </w:rPr>
        <w:t>1</w:t>
      </w:r>
      <w:r w:rsidRPr="001968CB">
        <w:rPr>
          <w:rFonts w:hint="eastAsia"/>
          <w:szCs w:val="21"/>
        </w:rPr>
        <w:t>、</w:t>
      </w:r>
      <w:r w:rsidRPr="001968CB">
        <w:rPr>
          <w:rFonts w:hint="eastAsia"/>
          <w:bCs/>
          <w:color w:val="0000FF"/>
          <w:szCs w:val="21"/>
        </w:rPr>
        <w:t>帧头（</w:t>
      </w:r>
      <w:r w:rsidRPr="001968CB">
        <w:rPr>
          <w:rFonts w:hint="eastAsia"/>
          <w:bCs/>
          <w:color w:val="0000FF"/>
          <w:szCs w:val="21"/>
        </w:rPr>
        <w:t>ID</w:t>
      </w:r>
      <w:r w:rsidRPr="001968CB">
        <w:rPr>
          <w:rFonts w:hint="eastAsia"/>
          <w:bCs/>
          <w:color w:val="0000FF"/>
          <w:szCs w:val="21"/>
        </w:rPr>
        <w:t>）：</w:t>
      </w:r>
      <w:r w:rsidRPr="001968CB">
        <w:rPr>
          <w:rFonts w:hint="eastAsia"/>
        </w:rPr>
        <w:t xml:space="preserve"> </w:t>
      </w:r>
      <w:r w:rsidRPr="001968CB">
        <w:rPr>
          <w:rFonts w:hint="eastAsia"/>
        </w:rPr>
        <w:t>标志的一个数据帧的开始。长度为一个字节，内容固定为</w:t>
      </w:r>
      <w:r w:rsidRPr="001968CB">
        <w:rPr>
          <w:rFonts w:hint="eastAsia"/>
        </w:rPr>
        <w:t>0x</w:t>
      </w:r>
      <w:r w:rsidR="00C92EAE" w:rsidRPr="001968CB">
        <w:rPr>
          <w:rFonts w:hint="eastAsia"/>
        </w:rPr>
        <w:t>FD</w:t>
      </w:r>
      <w:r w:rsidRPr="001968CB">
        <w:rPr>
          <w:rFonts w:hint="eastAsia"/>
        </w:rPr>
        <w:t>。</w:t>
      </w:r>
    </w:p>
    <w:p w:rsidR="00250A72" w:rsidRPr="001968CB" w:rsidRDefault="00250A72" w:rsidP="00BE3BFF">
      <w:pPr>
        <w:tabs>
          <w:tab w:val="left" w:pos="0"/>
          <w:tab w:val="left" w:pos="540"/>
        </w:tabs>
        <w:spacing w:line="360" w:lineRule="auto"/>
        <w:ind w:firstLineChars="100" w:firstLine="240"/>
      </w:pPr>
      <w:r w:rsidRPr="001968CB">
        <w:rPr>
          <w:rFonts w:hint="eastAsia"/>
        </w:rPr>
        <w:t>2</w:t>
      </w:r>
      <w:r w:rsidRPr="001968CB">
        <w:rPr>
          <w:rFonts w:hint="eastAsia"/>
        </w:rPr>
        <w:t>、</w:t>
      </w:r>
      <w:r w:rsidRPr="001968CB">
        <w:rPr>
          <w:rFonts w:hint="eastAsia"/>
          <w:bCs/>
          <w:color w:val="0000FF"/>
        </w:rPr>
        <w:t>数据长度（</w:t>
      </w:r>
      <w:r w:rsidRPr="001968CB">
        <w:rPr>
          <w:rFonts w:ascii="宋体" w:hAnsi="宋体" w:cs="宋体" w:hint="eastAsia"/>
          <w:bCs/>
          <w:color w:val="0000FF"/>
          <w:kern w:val="0"/>
        </w:rPr>
        <w:t>DataLength</w:t>
      </w:r>
      <w:r w:rsidRPr="001968CB">
        <w:rPr>
          <w:rFonts w:hint="eastAsia"/>
          <w:bCs/>
          <w:color w:val="0000FF"/>
        </w:rPr>
        <w:t>）：</w:t>
      </w:r>
      <w:r w:rsidR="00C92EAE" w:rsidRPr="001968CB">
        <w:rPr>
          <w:rFonts w:hint="eastAsia"/>
        </w:rPr>
        <w:t>发送数据长度为</w:t>
      </w:r>
      <w:r w:rsidR="00C92EAE" w:rsidRPr="001968CB">
        <w:rPr>
          <w:rFonts w:ascii="宋体" w:hAnsi="宋体" w:cs="宋体" w:hint="eastAsia"/>
          <w:kern w:val="0"/>
        </w:rPr>
        <w:t>数据长度到校验之间</w:t>
      </w:r>
      <w:r w:rsidR="00C92EAE" w:rsidRPr="001968CB">
        <w:rPr>
          <w:rFonts w:hint="eastAsia"/>
        </w:rPr>
        <w:t>的数据个数</w:t>
      </w:r>
    </w:p>
    <w:p w:rsidR="00250A72" w:rsidRPr="001968CB" w:rsidRDefault="00250A72" w:rsidP="00BE3BFF">
      <w:pPr>
        <w:tabs>
          <w:tab w:val="left" w:pos="0"/>
          <w:tab w:val="left" w:pos="540"/>
        </w:tabs>
        <w:spacing w:line="360" w:lineRule="auto"/>
        <w:ind w:leftChars="86" w:left="206"/>
      </w:pPr>
      <w:r w:rsidRPr="001968CB">
        <w:rPr>
          <w:rFonts w:hint="eastAsia"/>
        </w:rPr>
        <w:t>3</w:t>
      </w:r>
      <w:r w:rsidRPr="001968CB">
        <w:rPr>
          <w:rFonts w:hint="eastAsia"/>
        </w:rPr>
        <w:t>、</w:t>
      </w:r>
      <w:r w:rsidR="00C92EAE" w:rsidRPr="001968CB">
        <w:rPr>
          <w:rFonts w:hint="eastAsia"/>
          <w:bCs/>
          <w:color w:val="0000FF"/>
        </w:rPr>
        <w:t>命令</w:t>
      </w:r>
      <w:r w:rsidRPr="001968CB">
        <w:rPr>
          <w:rFonts w:hint="eastAsia"/>
          <w:bCs/>
          <w:color w:val="0000FF"/>
        </w:rPr>
        <w:t>（</w:t>
      </w:r>
      <w:r w:rsidR="00C92EAE" w:rsidRPr="001968CB">
        <w:rPr>
          <w:rFonts w:hint="eastAsia"/>
          <w:bCs/>
          <w:color w:val="0000FF"/>
        </w:rPr>
        <w:t>common</w:t>
      </w:r>
      <w:r w:rsidRPr="001968CB">
        <w:rPr>
          <w:rFonts w:hint="eastAsia"/>
          <w:bCs/>
          <w:color w:val="0000FF"/>
        </w:rPr>
        <w:t>）</w:t>
      </w:r>
      <w:r w:rsidRPr="001968CB">
        <w:rPr>
          <w:rFonts w:ascii="宋体" w:hAnsi="宋体" w:cs="宋体" w:hint="eastAsia"/>
          <w:bCs/>
          <w:color w:val="0000FF"/>
          <w:kern w:val="0"/>
        </w:rPr>
        <w:t>：</w:t>
      </w:r>
      <w:r w:rsidRPr="001968CB">
        <w:rPr>
          <w:rFonts w:hint="eastAsia"/>
        </w:rPr>
        <w:t xml:space="preserve"> </w:t>
      </w:r>
      <w:r w:rsidR="00C92EAE" w:rsidRPr="001968CB">
        <w:rPr>
          <w:rFonts w:hint="eastAsia"/>
        </w:rPr>
        <w:t>见下表。</w:t>
      </w:r>
    </w:p>
    <w:p w:rsidR="00250A72" w:rsidRPr="001968CB" w:rsidRDefault="00250A72" w:rsidP="00BE3BFF">
      <w:pPr>
        <w:spacing w:line="360" w:lineRule="auto"/>
        <w:rPr>
          <w:bCs/>
          <w:color w:val="0000FF"/>
        </w:rPr>
      </w:pPr>
      <w:r w:rsidRPr="001968CB">
        <w:rPr>
          <w:rFonts w:hint="eastAsia"/>
        </w:rPr>
        <w:t xml:space="preserve">  5</w:t>
      </w:r>
      <w:r w:rsidRPr="001968CB">
        <w:rPr>
          <w:rFonts w:hint="eastAsia"/>
        </w:rPr>
        <w:t>、</w:t>
      </w:r>
      <w:r w:rsidR="00117DD8" w:rsidRPr="001968CB">
        <w:rPr>
          <w:rFonts w:hint="eastAsia"/>
          <w:bCs/>
          <w:color w:val="0000FF"/>
        </w:rPr>
        <w:t>命令参数</w:t>
      </w:r>
      <w:r w:rsidRPr="001968CB">
        <w:rPr>
          <w:rFonts w:hint="eastAsia"/>
          <w:bCs/>
          <w:color w:val="0000FF"/>
        </w:rPr>
        <w:t>（</w:t>
      </w:r>
      <w:r w:rsidR="00117DD8" w:rsidRPr="001968CB">
        <w:rPr>
          <w:rFonts w:hint="eastAsia"/>
          <w:bCs/>
          <w:color w:val="0000FF"/>
        </w:rPr>
        <w:t>Frame parameter</w:t>
      </w:r>
      <w:r w:rsidRPr="001968CB">
        <w:rPr>
          <w:rFonts w:hint="eastAsia"/>
          <w:bCs/>
          <w:color w:val="0000FF"/>
        </w:rPr>
        <w:t>）：</w:t>
      </w:r>
      <w:r w:rsidR="00160E36" w:rsidRPr="001968CB">
        <w:rPr>
          <w:rFonts w:hint="eastAsia"/>
        </w:rPr>
        <w:t>不同的命令</w:t>
      </w:r>
      <w:r w:rsidR="00117DD8" w:rsidRPr="001968CB">
        <w:rPr>
          <w:rFonts w:hint="eastAsia"/>
        </w:rPr>
        <w:t>有不同参数。见下表。</w:t>
      </w:r>
      <w:r w:rsidRPr="001968CB">
        <w:rPr>
          <w:rFonts w:hint="eastAsia"/>
          <w:bCs/>
          <w:color w:val="0000FF"/>
        </w:rPr>
        <w:t xml:space="preserve"> </w:t>
      </w:r>
    </w:p>
    <w:p w:rsidR="00160E36" w:rsidRDefault="00250A72" w:rsidP="00BE3BFF">
      <w:pPr>
        <w:spacing w:line="360" w:lineRule="auto"/>
      </w:pPr>
      <w:r w:rsidRPr="001968CB">
        <w:rPr>
          <w:rFonts w:hint="eastAsia"/>
        </w:rPr>
        <w:t xml:space="preserve">  6</w:t>
      </w:r>
      <w:r w:rsidRPr="001968CB">
        <w:rPr>
          <w:rFonts w:hint="eastAsia"/>
        </w:rPr>
        <w:t>、</w:t>
      </w:r>
      <w:r w:rsidR="00160E36" w:rsidRPr="001968CB">
        <w:rPr>
          <w:rFonts w:hint="eastAsia"/>
          <w:bCs/>
          <w:color w:val="0000FF"/>
        </w:rPr>
        <w:t>帧尾</w:t>
      </w:r>
      <w:r w:rsidRPr="001968CB">
        <w:rPr>
          <w:rFonts w:hint="eastAsia"/>
          <w:bCs/>
          <w:color w:val="0000FF"/>
        </w:rPr>
        <w:t>（</w:t>
      </w:r>
      <w:r w:rsidRPr="001968CB">
        <w:rPr>
          <w:rFonts w:hint="eastAsia"/>
          <w:bCs/>
          <w:color w:val="0000FF"/>
        </w:rPr>
        <w:t>check</w:t>
      </w:r>
      <w:r w:rsidRPr="001968CB">
        <w:rPr>
          <w:rFonts w:hint="eastAsia"/>
          <w:bCs/>
          <w:color w:val="0000FF"/>
        </w:rPr>
        <w:t>）：</w:t>
      </w:r>
      <w:r w:rsidRPr="001968CB">
        <w:rPr>
          <w:rFonts w:hint="eastAsia"/>
          <w:bCs/>
          <w:color w:val="0000FF"/>
        </w:rPr>
        <w:t xml:space="preserve">  </w:t>
      </w:r>
      <w:r w:rsidR="00160E36" w:rsidRPr="001968CB">
        <w:rPr>
          <w:rFonts w:hint="eastAsia"/>
        </w:rPr>
        <w:t>固定为</w:t>
      </w:r>
      <w:r w:rsidR="00987C7C" w:rsidRPr="001968CB">
        <w:rPr>
          <w:rFonts w:hint="eastAsia"/>
        </w:rPr>
        <w:t>0xCC</w:t>
      </w:r>
      <w:r w:rsidR="00987C7C" w:rsidRPr="001968CB">
        <w:rPr>
          <w:rFonts w:hint="eastAsia"/>
        </w:rPr>
        <w:t>。</w:t>
      </w:r>
    </w:p>
    <w:p w:rsidR="00051E91" w:rsidRPr="00051E91" w:rsidRDefault="00051E91" w:rsidP="00BE3BFF">
      <w:pPr>
        <w:spacing w:line="360" w:lineRule="auto"/>
        <w:rPr>
          <w:color w:val="FF00FF"/>
        </w:rPr>
      </w:pPr>
    </w:p>
    <w:tbl>
      <w:tblPr>
        <w:tblW w:w="680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992"/>
        <w:gridCol w:w="2977"/>
      </w:tblGrid>
      <w:tr w:rsidR="00160E36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160E36" w:rsidRPr="00D72C79" w:rsidRDefault="00160E36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数据帧组成项</w:t>
            </w:r>
          </w:p>
        </w:tc>
        <w:tc>
          <w:tcPr>
            <w:tcW w:w="992" w:type="dxa"/>
            <w:shd w:val="clear" w:color="auto" w:fill="99CC00"/>
            <w:vAlign w:val="bottom"/>
          </w:tcPr>
          <w:p w:rsidR="00160E36" w:rsidRPr="00D72C79" w:rsidRDefault="00160E36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/>
                <w:b/>
                <w:kern w:val="0"/>
              </w:rPr>
              <w:t>C</w:t>
            </w:r>
            <w:r w:rsidRPr="00D72C79">
              <w:rPr>
                <w:rFonts w:ascii="宋体" w:hAnsi="宋体" w:cs="宋体" w:hint="eastAsia"/>
                <w:b/>
                <w:kern w:val="0"/>
              </w:rPr>
              <w:t>ommon</w:t>
            </w:r>
          </w:p>
        </w:tc>
        <w:tc>
          <w:tcPr>
            <w:tcW w:w="2977" w:type="dxa"/>
            <w:shd w:val="clear" w:color="auto" w:fill="99CC00"/>
            <w:vAlign w:val="bottom"/>
          </w:tcPr>
          <w:p w:rsidR="00160E36" w:rsidRPr="00D72C79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parameter</w:t>
            </w:r>
          </w:p>
        </w:tc>
      </w:tr>
      <w:tr w:rsidR="00160E36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160E36" w:rsidRPr="00D72C79" w:rsidRDefault="00160E36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 xml:space="preserve"> 说明</w:t>
            </w:r>
          </w:p>
        </w:tc>
        <w:tc>
          <w:tcPr>
            <w:tcW w:w="992" w:type="dxa"/>
            <w:vAlign w:val="bottom"/>
          </w:tcPr>
          <w:p w:rsidR="00160E36" w:rsidRPr="00D72C79" w:rsidRDefault="00160E36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命令</w:t>
            </w:r>
          </w:p>
        </w:tc>
        <w:tc>
          <w:tcPr>
            <w:tcW w:w="2977" w:type="dxa"/>
            <w:vAlign w:val="bottom"/>
          </w:tcPr>
          <w:p w:rsidR="00160E36" w:rsidRPr="00D72C79" w:rsidRDefault="00D72C7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命令</w:t>
            </w:r>
            <w:r w:rsidR="00117DD8" w:rsidRPr="00D72C79">
              <w:rPr>
                <w:rFonts w:ascii="宋体" w:hAnsi="宋体" w:cs="宋体" w:hint="eastAsia"/>
                <w:b/>
                <w:kern w:val="0"/>
              </w:rPr>
              <w:t>参数</w:t>
            </w:r>
          </w:p>
        </w:tc>
      </w:tr>
      <w:tr w:rsidR="00117DD8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117DD8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环境采集系统开始运行</w:t>
            </w:r>
          </w:p>
        </w:tc>
        <w:tc>
          <w:tcPr>
            <w:tcW w:w="992" w:type="dxa"/>
            <w:vAlign w:val="bottom"/>
          </w:tcPr>
          <w:p w:rsidR="00117DD8" w:rsidRPr="00051E91" w:rsidRDefault="00117DD8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1</w:t>
            </w:r>
          </w:p>
        </w:tc>
        <w:tc>
          <w:tcPr>
            <w:tcW w:w="2977" w:type="dxa"/>
            <w:vAlign w:val="bottom"/>
          </w:tcPr>
          <w:p w:rsidR="00117DD8" w:rsidRPr="00051E91" w:rsidRDefault="00117DD8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1</w:t>
            </w:r>
          </w:p>
        </w:tc>
      </w:tr>
      <w:tr w:rsidR="00117DD8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117DD8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环境采集系统停止运行</w:t>
            </w:r>
          </w:p>
        </w:tc>
        <w:tc>
          <w:tcPr>
            <w:tcW w:w="992" w:type="dxa"/>
            <w:vAlign w:val="bottom"/>
          </w:tcPr>
          <w:p w:rsidR="00117DD8" w:rsidRPr="00051E91" w:rsidRDefault="003B0134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1</w:t>
            </w:r>
          </w:p>
        </w:tc>
        <w:tc>
          <w:tcPr>
            <w:tcW w:w="2977" w:type="dxa"/>
            <w:vAlign w:val="bottom"/>
          </w:tcPr>
          <w:p w:rsidR="00117DD8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0</w:t>
            </w:r>
          </w:p>
        </w:tc>
      </w:tr>
      <w:tr w:rsidR="003B0134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3B0134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家电控制系统开始运行</w:t>
            </w:r>
          </w:p>
        </w:tc>
        <w:tc>
          <w:tcPr>
            <w:tcW w:w="992" w:type="dxa"/>
            <w:vAlign w:val="bottom"/>
          </w:tcPr>
          <w:p w:rsidR="003B0134" w:rsidRPr="00051E91" w:rsidRDefault="003B0134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2</w:t>
            </w:r>
          </w:p>
        </w:tc>
        <w:tc>
          <w:tcPr>
            <w:tcW w:w="2977" w:type="dxa"/>
            <w:vAlign w:val="bottom"/>
          </w:tcPr>
          <w:p w:rsidR="003B0134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1</w:t>
            </w:r>
          </w:p>
        </w:tc>
      </w:tr>
      <w:tr w:rsidR="003B0134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3B0134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家电控制系统停止运行</w:t>
            </w:r>
          </w:p>
        </w:tc>
        <w:tc>
          <w:tcPr>
            <w:tcW w:w="992" w:type="dxa"/>
            <w:vAlign w:val="bottom"/>
          </w:tcPr>
          <w:p w:rsidR="003B0134" w:rsidRPr="00051E91" w:rsidRDefault="003B0134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2</w:t>
            </w:r>
          </w:p>
        </w:tc>
        <w:tc>
          <w:tcPr>
            <w:tcW w:w="2977" w:type="dxa"/>
            <w:vAlign w:val="bottom"/>
          </w:tcPr>
          <w:p w:rsidR="003B0134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0</w:t>
            </w:r>
          </w:p>
        </w:tc>
      </w:tr>
      <w:tr w:rsidR="003B0134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3B0134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安防控制系统开始运行</w:t>
            </w:r>
          </w:p>
        </w:tc>
        <w:tc>
          <w:tcPr>
            <w:tcW w:w="992" w:type="dxa"/>
            <w:vAlign w:val="bottom"/>
          </w:tcPr>
          <w:p w:rsidR="003B0134" w:rsidRPr="00051E91" w:rsidRDefault="003B0134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3</w:t>
            </w:r>
          </w:p>
        </w:tc>
        <w:tc>
          <w:tcPr>
            <w:tcW w:w="2977" w:type="dxa"/>
            <w:vAlign w:val="bottom"/>
          </w:tcPr>
          <w:p w:rsidR="003B0134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1</w:t>
            </w:r>
          </w:p>
        </w:tc>
      </w:tr>
      <w:tr w:rsidR="003B0134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3B0134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安防控制系统停止运行</w:t>
            </w:r>
          </w:p>
        </w:tc>
        <w:tc>
          <w:tcPr>
            <w:tcW w:w="992" w:type="dxa"/>
            <w:vAlign w:val="bottom"/>
          </w:tcPr>
          <w:p w:rsidR="003B0134" w:rsidRPr="00051E91" w:rsidRDefault="003B0134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3</w:t>
            </w:r>
          </w:p>
        </w:tc>
        <w:tc>
          <w:tcPr>
            <w:tcW w:w="2977" w:type="dxa"/>
            <w:vAlign w:val="bottom"/>
          </w:tcPr>
          <w:p w:rsidR="003B0134" w:rsidRPr="00051E91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051E91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0</w:t>
            </w:r>
          </w:p>
        </w:tc>
      </w:tr>
      <w:tr w:rsidR="003B0134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3B0134" w:rsidRPr="00D72C79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整个专家系统开始运行</w:t>
            </w:r>
          </w:p>
        </w:tc>
        <w:tc>
          <w:tcPr>
            <w:tcW w:w="992" w:type="dxa"/>
            <w:vAlign w:val="bottom"/>
          </w:tcPr>
          <w:p w:rsidR="003B0134" w:rsidRPr="00D72C79" w:rsidRDefault="003B0134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4</w:t>
            </w:r>
          </w:p>
        </w:tc>
        <w:tc>
          <w:tcPr>
            <w:tcW w:w="2977" w:type="dxa"/>
            <w:vAlign w:val="bottom"/>
          </w:tcPr>
          <w:p w:rsidR="003B0134" w:rsidRPr="00BB1E5D" w:rsidRDefault="00C3247B" w:rsidP="00C32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FF"/>
                <w:kern w:val="0"/>
              </w:rPr>
            </w:pPr>
            <w:r>
              <w:rPr>
                <w:rFonts w:ascii="宋体" w:hAnsi="宋体" w:cs="宋体" w:hint="eastAsia"/>
                <w:b/>
                <w:color w:val="FF00FF"/>
                <w:kern w:val="0"/>
              </w:rPr>
              <w:t>共5个字节（第一个字节为1，后面4个字节为</w:t>
            </w:r>
            <w:r w:rsidR="00BB1E5D" w:rsidRPr="00BB1E5D">
              <w:rPr>
                <w:rFonts w:ascii="宋体" w:hAnsi="宋体" w:cs="宋体" w:hint="eastAsia"/>
                <w:b/>
                <w:color w:val="FF00FF"/>
                <w:kern w:val="0"/>
              </w:rPr>
              <w:t>采集到强电连线的线号，4个字节</w:t>
            </w:r>
            <w:r>
              <w:rPr>
                <w:rFonts w:ascii="宋体" w:hAnsi="宋体" w:cs="宋体" w:hint="eastAsia"/>
                <w:b/>
                <w:color w:val="FF00FF"/>
                <w:kern w:val="0"/>
              </w:rPr>
              <w:t>中</w:t>
            </w:r>
            <w:r w:rsidR="00BB1E5D" w:rsidRPr="00BB1E5D">
              <w:rPr>
                <w:rFonts w:ascii="宋体" w:hAnsi="宋体" w:cs="宋体" w:hint="eastAsia"/>
                <w:b/>
                <w:color w:val="FF00FF"/>
                <w:kern w:val="0"/>
              </w:rPr>
              <w:t>，每一位表示一个线号，该位为1，表示有线连接。</w:t>
            </w:r>
            <w:r>
              <w:rPr>
                <w:rFonts w:ascii="宋体" w:hAnsi="宋体" w:cs="宋体" w:hint="eastAsia"/>
                <w:b/>
                <w:color w:val="FF00FF"/>
                <w:kern w:val="0"/>
              </w:rPr>
              <w:t>）</w:t>
            </w:r>
          </w:p>
        </w:tc>
      </w:tr>
      <w:tr w:rsidR="003B0134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3B0134" w:rsidRPr="00D72C79" w:rsidRDefault="003B0134" w:rsidP="00C32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>整个专家系统</w:t>
            </w:r>
            <w:r w:rsidR="00C3247B">
              <w:rPr>
                <w:rFonts w:ascii="宋体" w:hAnsi="宋体" w:cs="宋体" w:hint="eastAsia"/>
                <w:b/>
                <w:kern w:val="0"/>
              </w:rPr>
              <w:t>停止</w:t>
            </w:r>
            <w:r w:rsidRPr="00D72C79">
              <w:rPr>
                <w:rFonts w:ascii="宋体" w:hAnsi="宋体" w:cs="宋体" w:hint="eastAsia"/>
                <w:b/>
                <w:kern w:val="0"/>
              </w:rPr>
              <w:t>运行</w:t>
            </w:r>
          </w:p>
        </w:tc>
        <w:tc>
          <w:tcPr>
            <w:tcW w:w="992" w:type="dxa"/>
            <w:vAlign w:val="bottom"/>
          </w:tcPr>
          <w:p w:rsidR="003B0134" w:rsidRPr="00D72C79" w:rsidRDefault="003B0134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4</w:t>
            </w:r>
          </w:p>
        </w:tc>
        <w:tc>
          <w:tcPr>
            <w:tcW w:w="2977" w:type="dxa"/>
            <w:vAlign w:val="bottom"/>
          </w:tcPr>
          <w:p w:rsidR="003B0134" w:rsidRPr="00D72C79" w:rsidRDefault="00C3247B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0</w:t>
            </w:r>
          </w:p>
        </w:tc>
      </w:tr>
      <w:tr w:rsidR="003B0134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3B0134" w:rsidRPr="00D72C79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开始扫描接线动作</w:t>
            </w:r>
          </w:p>
        </w:tc>
        <w:tc>
          <w:tcPr>
            <w:tcW w:w="992" w:type="dxa"/>
            <w:vAlign w:val="bottom"/>
          </w:tcPr>
          <w:p w:rsidR="003B0134" w:rsidRPr="00D72C79" w:rsidRDefault="003B0134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5</w:t>
            </w:r>
          </w:p>
        </w:tc>
        <w:tc>
          <w:tcPr>
            <w:tcW w:w="2977" w:type="dxa"/>
            <w:vAlign w:val="bottom"/>
          </w:tcPr>
          <w:p w:rsidR="003B0134" w:rsidRPr="00D72C79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1</w:t>
            </w:r>
          </w:p>
        </w:tc>
      </w:tr>
      <w:tr w:rsidR="003B0134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3B0134" w:rsidRPr="00D72C79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停止扫描接线动作</w:t>
            </w:r>
          </w:p>
        </w:tc>
        <w:tc>
          <w:tcPr>
            <w:tcW w:w="992" w:type="dxa"/>
            <w:vAlign w:val="bottom"/>
          </w:tcPr>
          <w:p w:rsidR="003B0134" w:rsidRPr="00D72C79" w:rsidRDefault="003B0134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5</w:t>
            </w:r>
          </w:p>
        </w:tc>
        <w:tc>
          <w:tcPr>
            <w:tcW w:w="2977" w:type="dxa"/>
            <w:vAlign w:val="bottom"/>
          </w:tcPr>
          <w:p w:rsidR="003B0134" w:rsidRPr="00D72C79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0</w:t>
            </w:r>
          </w:p>
        </w:tc>
      </w:tr>
      <w:tr w:rsidR="003B0134" w:rsidRPr="001968CB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3B0134" w:rsidRPr="00D72C79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所有采集板上电检测</w:t>
            </w:r>
          </w:p>
        </w:tc>
        <w:tc>
          <w:tcPr>
            <w:tcW w:w="992" w:type="dxa"/>
            <w:vAlign w:val="bottom"/>
          </w:tcPr>
          <w:p w:rsidR="003B0134" w:rsidRPr="00D72C79" w:rsidRDefault="003B0134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6</w:t>
            </w:r>
          </w:p>
        </w:tc>
        <w:tc>
          <w:tcPr>
            <w:tcW w:w="2977" w:type="dxa"/>
            <w:vAlign w:val="bottom"/>
          </w:tcPr>
          <w:p w:rsidR="003B0134" w:rsidRPr="00D72C79" w:rsidRDefault="003B0134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无</w:t>
            </w:r>
          </w:p>
        </w:tc>
      </w:tr>
      <w:tr w:rsidR="00087DB0" w:rsidRPr="00561F08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087DB0" w:rsidRPr="00561F08" w:rsidRDefault="00087DB0" w:rsidP="00CA199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561F08">
              <w:rPr>
                <w:rFonts w:ascii="宋体" w:hAnsi="宋体" w:cs="宋体" w:hint="eastAsia"/>
                <w:b/>
                <w:kern w:val="0"/>
              </w:rPr>
              <w:t>强电</w:t>
            </w:r>
            <w:r w:rsidR="00CA1998" w:rsidRPr="00561F08">
              <w:rPr>
                <w:rFonts w:ascii="宋体" w:hAnsi="宋体" w:cs="宋体" w:hint="eastAsia"/>
                <w:b/>
                <w:kern w:val="0"/>
              </w:rPr>
              <w:t>控制系统</w:t>
            </w:r>
            <w:r w:rsidR="0089245A" w:rsidRPr="00561F08">
              <w:rPr>
                <w:rFonts w:ascii="宋体" w:hAnsi="宋体" w:cs="宋体" w:hint="eastAsia"/>
                <w:b/>
                <w:kern w:val="0"/>
              </w:rPr>
              <w:t>开始运行</w:t>
            </w:r>
          </w:p>
        </w:tc>
        <w:tc>
          <w:tcPr>
            <w:tcW w:w="992" w:type="dxa"/>
            <w:vAlign w:val="bottom"/>
          </w:tcPr>
          <w:p w:rsidR="00087DB0" w:rsidRPr="00561F08" w:rsidRDefault="00087DB0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561F08">
              <w:rPr>
                <w:rFonts w:ascii="宋体" w:hAnsi="宋体" w:cs="宋体" w:hint="eastAsia"/>
                <w:b/>
                <w:kern w:val="0"/>
              </w:rPr>
              <w:t>7</w:t>
            </w:r>
          </w:p>
        </w:tc>
        <w:tc>
          <w:tcPr>
            <w:tcW w:w="2977" w:type="dxa"/>
            <w:vAlign w:val="bottom"/>
          </w:tcPr>
          <w:p w:rsidR="00087DB0" w:rsidRPr="00561F08" w:rsidRDefault="00087DB0" w:rsidP="00BB1E5D">
            <w:pPr>
              <w:widowControl/>
              <w:spacing w:line="360" w:lineRule="auto"/>
              <w:rPr>
                <w:rFonts w:ascii="宋体" w:hAnsi="宋体" w:cs="宋体"/>
                <w:b/>
                <w:kern w:val="0"/>
              </w:rPr>
            </w:pPr>
            <w:r w:rsidRPr="00561F08">
              <w:rPr>
                <w:rFonts w:ascii="宋体" w:hAnsi="宋体" w:cs="宋体" w:hint="eastAsia"/>
                <w:b/>
                <w:kern w:val="0"/>
              </w:rPr>
              <w:t>采集到</w:t>
            </w:r>
            <w:r w:rsidR="00BB1E5D" w:rsidRPr="00561F08">
              <w:rPr>
                <w:rFonts w:ascii="宋体" w:hAnsi="宋体" w:cs="宋体" w:hint="eastAsia"/>
                <w:b/>
                <w:kern w:val="0"/>
              </w:rPr>
              <w:t>强电</w:t>
            </w:r>
            <w:r w:rsidRPr="00561F08">
              <w:rPr>
                <w:rFonts w:ascii="宋体" w:hAnsi="宋体" w:cs="宋体" w:hint="eastAsia"/>
                <w:b/>
                <w:kern w:val="0"/>
              </w:rPr>
              <w:t>连线的线号，</w:t>
            </w:r>
            <w:r w:rsidR="00610FB1" w:rsidRPr="00561F08">
              <w:rPr>
                <w:rFonts w:ascii="宋体" w:hAnsi="宋体" w:cs="宋体" w:hint="eastAsia"/>
                <w:b/>
                <w:kern w:val="0"/>
              </w:rPr>
              <w:t>4</w:t>
            </w:r>
            <w:r w:rsidRPr="00561F08">
              <w:rPr>
                <w:rFonts w:ascii="宋体" w:hAnsi="宋体" w:cs="宋体" w:hint="eastAsia"/>
                <w:b/>
                <w:kern w:val="0"/>
              </w:rPr>
              <w:t>个字节，每一位表示一个线号，该位为1，表示有线连接。</w:t>
            </w:r>
          </w:p>
        </w:tc>
      </w:tr>
      <w:tr w:rsidR="00561F08" w:rsidRPr="00561F08" w:rsidTr="00087DB0">
        <w:trPr>
          <w:trHeight w:val="285"/>
        </w:trPr>
        <w:tc>
          <w:tcPr>
            <w:tcW w:w="2835" w:type="dxa"/>
            <w:shd w:val="clear" w:color="auto" w:fill="969696"/>
            <w:vAlign w:val="bottom"/>
          </w:tcPr>
          <w:p w:rsidR="00561F08" w:rsidRPr="00D2234E" w:rsidRDefault="00561F08" w:rsidP="00CA199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FF" w:themeColor="background1"/>
                <w:kern w:val="0"/>
                <w:highlight w:val="blue"/>
              </w:rPr>
            </w:pPr>
            <w:r w:rsidRPr="00D2234E">
              <w:rPr>
                <w:rFonts w:ascii="宋体" w:hAnsi="宋体" w:cs="宋体" w:hint="eastAsia"/>
                <w:b/>
                <w:color w:val="FFFFFF" w:themeColor="background1"/>
                <w:kern w:val="0"/>
                <w:highlight w:val="blue"/>
              </w:rPr>
              <w:t>有错误接线反馈信息</w:t>
            </w:r>
          </w:p>
        </w:tc>
        <w:tc>
          <w:tcPr>
            <w:tcW w:w="992" w:type="dxa"/>
            <w:vAlign w:val="bottom"/>
          </w:tcPr>
          <w:p w:rsidR="00561F08" w:rsidRPr="00D2234E" w:rsidRDefault="00561F08" w:rsidP="00561F0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FF" w:themeColor="background1"/>
                <w:kern w:val="0"/>
                <w:highlight w:val="blue"/>
              </w:rPr>
            </w:pPr>
            <w:r w:rsidRPr="00D2234E">
              <w:rPr>
                <w:rFonts w:ascii="宋体" w:hAnsi="宋体" w:cs="宋体" w:hint="eastAsia"/>
                <w:b/>
                <w:color w:val="FFFFFF" w:themeColor="background1"/>
                <w:kern w:val="0"/>
                <w:highlight w:val="blue"/>
              </w:rPr>
              <w:t>8</w:t>
            </w:r>
          </w:p>
        </w:tc>
        <w:tc>
          <w:tcPr>
            <w:tcW w:w="2977" w:type="dxa"/>
            <w:vAlign w:val="bottom"/>
          </w:tcPr>
          <w:p w:rsidR="00561F08" w:rsidRPr="00D2234E" w:rsidRDefault="00561F08" w:rsidP="00561F08">
            <w:pPr>
              <w:widowControl/>
              <w:spacing w:line="360" w:lineRule="auto"/>
              <w:ind w:firstLineChars="245" w:firstLine="590"/>
              <w:rPr>
                <w:rFonts w:ascii="宋体" w:hAnsi="宋体" w:cs="宋体"/>
                <w:b/>
                <w:color w:val="FFFFFF" w:themeColor="background1"/>
                <w:kern w:val="0"/>
                <w:highlight w:val="blue"/>
              </w:rPr>
            </w:pPr>
            <w:r w:rsidRPr="00D2234E">
              <w:rPr>
                <w:rFonts w:ascii="宋体" w:hAnsi="宋体" w:cs="宋体" w:hint="eastAsia"/>
                <w:b/>
                <w:color w:val="FFFFFF" w:themeColor="background1"/>
                <w:kern w:val="0"/>
                <w:highlight w:val="blue"/>
              </w:rPr>
              <w:t>无</w:t>
            </w:r>
          </w:p>
        </w:tc>
      </w:tr>
    </w:tbl>
    <w:p w:rsidR="00186070" w:rsidRPr="00561F08" w:rsidRDefault="00186070" w:rsidP="00BE3BFF">
      <w:pPr>
        <w:spacing w:line="360" w:lineRule="auto"/>
      </w:pPr>
    </w:p>
    <w:p w:rsidR="00186070" w:rsidRPr="00561F08" w:rsidRDefault="00186070" w:rsidP="00BE3BFF">
      <w:pPr>
        <w:spacing w:line="360" w:lineRule="auto"/>
      </w:pPr>
    </w:p>
    <w:p w:rsidR="00BB1E5D" w:rsidRPr="00561F08" w:rsidRDefault="0089245A" w:rsidP="00BE3BFF">
      <w:pPr>
        <w:spacing w:line="360" w:lineRule="auto"/>
        <w:rPr>
          <w:b/>
        </w:rPr>
      </w:pPr>
      <w:r w:rsidRPr="00561F08">
        <w:rPr>
          <w:rFonts w:hint="eastAsia"/>
          <w:b/>
        </w:rPr>
        <w:t>注：当</w:t>
      </w:r>
      <w:r w:rsidRPr="00561F08">
        <w:rPr>
          <w:rFonts w:hint="eastAsia"/>
          <w:b/>
        </w:rPr>
        <w:t>PC</w:t>
      </w:r>
      <w:r w:rsidR="00186070" w:rsidRPr="00561F08">
        <w:rPr>
          <w:rFonts w:hint="eastAsia"/>
          <w:b/>
        </w:rPr>
        <w:t>机发送</w:t>
      </w:r>
      <w:r w:rsidR="00CA1998" w:rsidRPr="00561F08">
        <w:rPr>
          <w:rFonts w:hint="eastAsia"/>
          <w:b/>
        </w:rPr>
        <w:t>“环境采集系统开始运行”</w:t>
      </w:r>
      <w:r w:rsidR="00186070" w:rsidRPr="00561F08">
        <w:rPr>
          <w:rFonts w:hint="eastAsia"/>
          <w:b/>
        </w:rPr>
        <w:t>或者是“</w:t>
      </w:r>
      <w:r w:rsidR="00CA1998" w:rsidRPr="00561F08">
        <w:rPr>
          <w:rFonts w:hint="eastAsia"/>
          <w:b/>
        </w:rPr>
        <w:t>安防控制系统开始运行</w:t>
      </w:r>
      <w:r w:rsidR="00186070" w:rsidRPr="00561F08">
        <w:rPr>
          <w:rFonts w:hint="eastAsia"/>
          <w:b/>
        </w:rPr>
        <w:t>”</w:t>
      </w:r>
      <w:r w:rsidR="00CA1998" w:rsidRPr="00561F08">
        <w:rPr>
          <w:rFonts w:hint="eastAsia"/>
          <w:b/>
        </w:rPr>
        <w:t>或者是</w:t>
      </w:r>
      <w:r w:rsidR="00186070" w:rsidRPr="00561F08">
        <w:rPr>
          <w:rFonts w:hint="eastAsia"/>
          <w:b/>
        </w:rPr>
        <w:t>“家电控制系统开始运行”</w:t>
      </w:r>
      <w:r w:rsidRPr="00561F08">
        <w:rPr>
          <w:rFonts w:hint="eastAsia"/>
          <w:b/>
        </w:rPr>
        <w:t>或者是“整个系统开始运行”后，需要发送</w:t>
      </w:r>
      <w:r w:rsidR="00CA1998" w:rsidRPr="00561F08">
        <w:rPr>
          <w:rFonts w:hint="eastAsia"/>
          <w:b/>
        </w:rPr>
        <w:t>“</w:t>
      </w:r>
      <w:r w:rsidRPr="00561F08">
        <w:rPr>
          <w:rFonts w:hint="eastAsia"/>
          <w:b/>
        </w:rPr>
        <w:t>强电</w:t>
      </w:r>
      <w:r w:rsidR="00CA1998" w:rsidRPr="00561F08">
        <w:rPr>
          <w:rFonts w:hint="eastAsia"/>
          <w:b/>
        </w:rPr>
        <w:t>控制系统</w:t>
      </w:r>
      <w:r w:rsidRPr="00561F08">
        <w:rPr>
          <w:rFonts w:hint="eastAsia"/>
          <w:b/>
        </w:rPr>
        <w:t>开始运行</w:t>
      </w:r>
      <w:r w:rsidR="00CA1998" w:rsidRPr="00561F08">
        <w:rPr>
          <w:rFonts w:hint="eastAsia"/>
          <w:b/>
        </w:rPr>
        <w:t>”命令</w:t>
      </w:r>
      <w:r w:rsidRPr="00561F08">
        <w:rPr>
          <w:rFonts w:hint="eastAsia"/>
          <w:b/>
        </w:rPr>
        <w:t>，</w:t>
      </w:r>
    </w:p>
    <w:p w:rsidR="006A680A" w:rsidRPr="006E08BF" w:rsidRDefault="0089245A" w:rsidP="00BE3BFF">
      <w:pPr>
        <w:spacing w:line="360" w:lineRule="auto"/>
        <w:rPr>
          <w:b/>
          <w:color w:val="FF0000"/>
        </w:rPr>
      </w:pPr>
      <w:r w:rsidRPr="006E08BF">
        <w:rPr>
          <w:rFonts w:hint="eastAsia"/>
          <w:b/>
          <w:color w:val="FF0000"/>
        </w:rPr>
        <w:t>并附带</w:t>
      </w:r>
      <w:r w:rsidR="00610FB1" w:rsidRPr="006E08BF">
        <w:rPr>
          <w:rFonts w:hint="eastAsia"/>
          <w:b/>
          <w:color w:val="FF0000"/>
        </w:rPr>
        <w:t>强电板子上的已连接的线号。强电采集板子上共有</w:t>
      </w:r>
      <w:r w:rsidR="00610FB1" w:rsidRPr="006E08BF">
        <w:rPr>
          <w:rFonts w:hint="eastAsia"/>
          <w:b/>
          <w:color w:val="FF0000"/>
        </w:rPr>
        <w:t>25</w:t>
      </w:r>
      <w:r w:rsidR="00610FB1" w:rsidRPr="006E08BF">
        <w:rPr>
          <w:rFonts w:hint="eastAsia"/>
          <w:b/>
          <w:color w:val="FF0000"/>
        </w:rPr>
        <w:t>条线，</w:t>
      </w:r>
      <w:r w:rsidR="00CD4E46" w:rsidRPr="006E08BF">
        <w:rPr>
          <w:rFonts w:hint="eastAsia"/>
          <w:b/>
          <w:color w:val="FF0000"/>
        </w:rPr>
        <w:t>共用</w:t>
      </w:r>
      <w:r w:rsidR="00CD4E46" w:rsidRPr="006E08BF">
        <w:rPr>
          <w:rFonts w:hint="eastAsia"/>
          <w:b/>
          <w:color w:val="FF0000"/>
        </w:rPr>
        <w:t>4</w:t>
      </w:r>
      <w:r w:rsidR="00CD4E46" w:rsidRPr="006E08BF">
        <w:rPr>
          <w:rFonts w:hint="eastAsia"/>
          <w:b/>
          <w:color w:val="FF0000"/>
        </w:rPr>
        <w:t>个字节共</w:t>
      </w:r>
      <w:r w:rsidR="00CD4E46" w:rsidRPr="006E08BF">
        <w:rPr>
          <w:rFonts w:hint="eastAsia"/>
          <w:b/>
          <w:color w:val="FF0000"/>
        </w:rPr>
        <w:t>32</w:t>
      </w:r>
      <w:r w:rsidR="00CD4E46" w:rsidRPr="006E08BF">
        <w:rPr>
          <w:rFonts w:hint="eastAsia"/>
          <w:b/>
          <w:color w:val="FF0000"/>
        </w:rPr>
        <w:t>位表示，高</w:t>
      </w:r>
      <w:r w:rsidR="00CD4E46" w:rsidRPr="006E08BF">
        <w:rPr>
          <w:rFonts w:hint="eastAsia"/>
          <w:b/>
          <w:color w:val="FF0000"/>
        </w:rPr>
        <w:t>7</w:t>
      </w:r>
      <w:r w:rsidR="00CD4E46" w:rsidRPr="006E08BF">
        <w:rPr>
          <w:rFonts w:hint="eastAsia"/>
          <w:b/>
          <w:color w:val="FF0000"/>
        </w:rPr>
        <w:t>位为</w:t>
      </w:r>
      <w:r w:rsidR="00CD4E46" w:rsidRPr="006E08BF">
        <w:rPr>
          <w:rFonts w:hint="eastAsia"/>
          <w:b/>
          <w:color w:val="FF0000"/>
        </w:rPr>
        <w:t>0</w:t>
      </w:r>
      <w:r w:rsidR="00CD4E46" w:rsidRPr="006E08BF">
        <w:rPr>
          <w:rFonts w:hint="eastAsia"/>
          <w:b/>
          <w:color w:val="FF0000"/>
        </w:rPr>
        <w:t>，低</w:t>
      </w:r>
      <w:r w:rsidR="00CD4E46" w:rsidRPr="006E08BF">
        <w:rPr>
          <w:rFonts w:hint="eastAsia"/>
          <w:b/>
          <w:color w:val="FF0000"/>
        </w:rPr>
        <w:t>25</w:t>
      </w:r>
      <w:r w:rsidR="00CD4E46" w:rsidRPr="006E08BF">
        <w:rPr>
          <w:rFonts w:hint="eastAsia"/>
          <w:b/>
          <w:color w:val="FF0000"/>
        </w:rPr>
        <w:t>位分别表示各条线的状态，</w:t>
      </w:r>
      <w:r w:rsidR="00CD4E46" w:rsidRPr="006E08BF">
        <w:rPr>
          <w:rFonts w:hint="eastAsia"/>
          <w:b/>
          <w:color w:val="FF0000"/>
        </w:rPr>
        <w:t>0</w:t>
      </w:r>
      <w:r w:rsidR="00CD4E46" w:rsidRPr="006E08BF">
        <w:rPr>
          <w:rFonts w:hint="eastAsia"/>
          <w:b/>
          <w:color w:val="FF0000"/>
        </w:rPr>
        <w:t>：表示没有连接，</w:t>
      </w:r>
      <w:r w:rsidR="00CD4E46" w:rsidRPr="006E08BF">
        <w:rPr>
          <w:rFonts w:hint="eastAsia"/>
          <w:b/>
          <w:color w:val="FF0000"/>
        </w:rPr>
        <w:t>1</w:t>
      </w:r>
      <w:r w:rsidR="00CD4E46" w:rsidRPr="006E08BF">
        <w:rPr>
          <w:rFonts w:hint="eastAsia"/>
          <w:b/>
          <w:color w:val="FF0000"/>
        </w:rPr>
        <w:t>：表示线已连接。相应的位定义如下：</w:t>
      </w:r>
    </w:p>
    <w:tbl>
      <w:tblPr>
        <w:tblW w:w="9498" w:type="dxa"/>
        <w:tblInd w:w="-459" w:type="dxa"/>
        <w:tblLayout w:type="fixed"/>
        <w:tblLook w:val="0000"/>
      </w:tblPr>
      <w:tblGrid>
        <w:gridCol w:w="851"/>
        <w:gridCol w:w="443"/>
        <w:gridCol w:w="443"/>
        <w:gridCol w:w="443"/>
        <w:gridCol w:w="443"/>
        <w:gridCol w:w="443"/>
        <w:gridCol w:w="443"/>
        <w:gridCol w:w="443"/>
        <w:gridCol w:w="443"/>
        <w:gridCol w:w="850"/>
        <w:gridCol w:w="85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CD4E46" w:rsidRPr="006E08BF" w:rsidTr="0039717E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CD4E46" w:rsidRPr="00CA1998" w:rsidRDefault="0039717E" w:rsidP="0039717E">
            <w:pPr>
              <w:widowControl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字节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CD4E46" w:rsidRPr="00CA1998" w:rsidRDefault="00153183" w:rsidP="0039717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先</w:t>
            </w:r>
            <w:r w:rsidR="003A2AB8"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发Byte3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CD4E46" w:rsidRPr="00CA1998" w:rsidRDefault="003A2AB8" w:rsidP="003A2AB8">
            <w:pPr>
              <w:widowControl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Byte2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CD4E46" w:rsidRPr="00CA1998" w:rsidRDefault="003A2AB8" w:rsidP="00CD4E46">
            <w:pPr>
              <w:widowControl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Byte1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CD4E46" w:rsidRPr="00CA1998" w:rsidRDefault="00153183" w:rsidP="0039717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后</w:t>
            </w:r>
            <w:r w:rsidR="003A2AB8"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发Byte0</w:t>
            </w:r>
          </w:p>
        </w:tc>
      </w:tr>
      <w:tr w:rsidR="0039717E" w:rsidRPr="006E08BF" w:rsidTr="00695748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位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31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30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39717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29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28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27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26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25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39717E">
            <w:pPr>
              <w:widowControl/>
              <w:spacing w:line="360" w:lineRule="auto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．．．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．．．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0</w:t>
            </w:r>
          </w:p>
        </w:tc>
      </w:tr>
      <w:tr w:rsidR="0039717E" w:rsidRPr="006E08BF" w:rsidTr="0069574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39717E" w:rsidRPr="00CA1998" w:rsidRDefault="0039717E" w:rsidP="00CD4E4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线号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空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空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空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空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空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空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空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．．．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．．．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1</w:t>
            </w:r>
          </w:p>
        </w:tc>
      </w:tr>
      <w:tr w:rsidR="0039717E" w:rsidRPr="006E08BF" w:rsidTr="0069574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39717E" w:rsidRPr="00CA1998" w:rsidRDefault="0039717E" w:rsidP="00CD4E4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174D87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．．．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39717E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．．．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174D87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174D87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174D87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174D87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174D87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174D87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174D87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39717E" w:rsidRPr="00CA1998" w:rsidRDefault="00174D87" w:rsidP="006957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 w:val="21"/>
                <w:szCs w:val="21"/>
              </w:rPr>
            </w:pPr>
            <w:r w:rsidRPr="00CA1998">
              <w:rPr>
                <w:rFonts w:ascii="宋体" w:hAnsi="宋体" w:cs="宋体" w:hint="eastAsia"/>
                <w:b/>
                <w:color w:val="FF0000"/>
                <w:kern w:val="0"/>
                <w:sz w:val="21"/>
                <w:szCs w:val="21"/>
              </w:rPr>
              <w:t>-</w:t>
            </w:r>
          </w:p>
        </w:tc>
      </w:tr>
    </w:tbl>
    <w:p w:rsidR="00CD4E46" w:rsidRPr="006E08BF" w:rsidRDefault="00CD4E46" w:rsidP="00BE3BFF">
      <w:pPr>
        <w:spacing w:line="360" w:lineRule="auto"/>
        <w:rPr>
          <w:color w:val="FF0000"/>
        </w:rPr>
      </w:pPr>
    </w:p>
    <w:p w:rsidR="00327A12" w:rsidRDefault="00174D87" w:rsidP="00CA1998">
      <w:pPr>
        <w:rPr>
          <w:b/>
          <w:color w:val="FF0000"/>
        </w:rPr>
      </w:pPr>
      <w:r w:rsidRPr="00CA1998">
        <w:rPr>
          <w:rFonts w:hint="eastAsia"/>
          <w:b/>
          <w:color w:val="FF0000"/>
        </w:rPr>
        <w:t>在上表格中，“</w:t>
      </w:r>
      <w:r w:rsidRPr="00CA1998">
        <w:rPr>
          <w:rFonts w:ascii="宋体" w:hAnsi="宋体" w:cs="宋体" w:hint="eastAsia"/>
          <w:b/>
          <w:color w:val="FF0000"/>
          <w:kern w:val="0"/>
          <w:sz w:val="21"/>
          <w:szCs w:val="21"/>
        </w:rPr>
        <w:t>-</w:t>
      </w:r>
      <w:r w:rsidRPr="00CA1998">
        <w:rPr>
          <w:rFonts w:hint="eastAsia"/>
          <w:b/>
          <w:color w:val="FF0000"/>
        </w:rPr>
        <w:t>”根据采集到的状态确定为</w:t>
      </w:r>
      <w:r w:rsidRPr="00CA1998">
        <w:rPr>
          <w:rFonts w:hint="eastAsia"/>
          <w:b/>
          <w:color w:val="FF0000"/>
        </w:rPr>
        <w:t>0</w:t>
      </w:r>
      <w:r w:rsidRPr="00CA1998">
        <w:rPr>
          <w:rFonts w:hint="eastAsia"/>
          <w:b/>
          <w:color w:val="FF0000"/>
        </w:rPr>
        <w:t>或</w:t>
      </w:r>
      <w:r w:rsidRPr="00CA1998">
        <w:rPr>
          <w:rFonts w:hint="eastAsia"/>
          <w:b/>
          <w:color w:val="FF0000"/>
        </w:rPr>
        <w:t>1,0</w:t>
      </w:r>
      <w:r w:rsidRPr="00CA1998">
        <w:rPr>
          <w:rFonts w:hint="eastAsia"/>
          <w:b/>
          <w:color w:val="FF0000"/>
        </w:rPr>
        <w:t>表示没有的连线，</w:t>
      </w:r>
      <w:r w:rsidRPr="00CA1998">
        <w:rPr>
          <w:rFonts w:hint="eastAsia"/>
          <w:b/>
          <w:color w:val="FF0000"/>
        </w:rPr>
        <w:t>1</w:t>
      </w:r>
      <w:r w:rsidRPr="00CA1998">
        <w:rPr>
          <w:rFonts w:hint="eastAsia"/>
          <w:b/>
          <w:color w:val="FF0000"/>
        </w:rPr>
        <w:t>表示有连线。</w:t>
      </w:r>
    </w:p>
    <w:p w:rsidR="00FD1E05" w:rsidRDefault="00FD1E05" w:rsidP="00BE3BFF">
      <w:pPr>
        <w:spacing w:line="360" w:lineRule="auto"/>
      </w:pPr>
    </w:p>
    <w:p w:rsidR="006C127D" w:rsidRPr="00174D87" w:rsidRDefault="006C127D" w:rsidP="00BE3BFF">
      <w:pPr>
        <w:spacing w:line="360" w:lineRule="auto"/>
      </w:pPr>
    </w:p>
    <w:p w:rsidR="005111BE" w:rsidRPr="001968CB" w:rsidRDefault="005111BE" w:rsidP="00BE3BFF">
      <w:pPr>
        <w:pStyle w:val="2"/>
        <w:spacing w:line="360" w:lineRule="auto"/>
        <w:rPr>
          <w:bCs w:val="0"/>
          <w:szCs w:val="24"/>
        </w:rPr>
      </w:pPr>
      <w:bookmarkStart w:id="3" w:name="_Toc455584756"/>
      <w:r w:rsidRPr="001968CB">
        <w:rPr>
          <w:rFonts w:hint="eastAsia"/>
        </w:rPr>
        <w:t>2</w:t>
      </w:r>
      <w:r w:rsidRPr="001968CB">
        <w:rPr>
          <w:rFonts w:hint="eastAsia"/>
        </w:rPr>
        <w:t>、上行数据</w:t>
      </w:r>
      <w:r w:rsidRPr="001968CB">
        <w:rPr>
          <w:rFonts w:hint="eastAsia"/>
        </w:rPr>
        <w:t>/</w:t>
      </w:r>
      <w:r w:rsidRPr="001968CB">
        <w:rPr>
          <w:rFonts w:hint="eastAsia"/>
        </w:rPr>
        <w:t>应答帧格式</w:t>
      </w:r>
      <w:r w:rsidR="00094E9E" w:rsidRPr="001968CB">
        <w:rPr>
          <w:rFonts w:hint="eastAsia"/>
        </w:rPr>
        <w:t>（</w:t>
      </w:r>
      <w:r w:rsidR="00094E9E" w:rsidRPr="001968CB">
        <w:rPr>
          <w:rFonts w:hint="eastAsia"/>
        </w:rPr>
        <w:t>PC</w:t>
      </w:r>
      <w:r w:rsidR="00094E9E" w:rsidRPr="001968CB">
        <w:rPr>
          <w:rFonts w:hint="eastAsia"/>
        </w:rPr>
        <w:t>机接收）</w:t>
      </w:r>
      <w:bookmarkEnd w:id="3"/>
    </w:p>
    <w:tbl>
      <w:tblPr>
        <w:tblW w:w="8789" w:type="dxa"/>
        <w:tblInd w:w="-34" w:type="dxa"/>
        <w:tblLayout w:type="fixed"/>
        <w:tblLook w:val="0000"/>
      </w:tblPr>
      <w:tblGrid>
        <w:gridCol w:w="1843"/>
        <w:gridCol w:w="851"/>
        <w:gridCol w:w="1559"/>
        <w:gridCol w:w="1559"/>
        <w:gridCol w:w="1843"/>
        <w:gridCol w:w="1134"/>
      </w:tblGrid>
      <w:tr w:rsidR="005111BE" w:rsidRPr="001968CB" w:rsidTr="009E1BCD">
        <w:trPr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数据帧组成项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Frame</w:t>
            </w:r>
          </w:p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>head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>Frame</w:t>
            </w:r>
          </w:p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>length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>Frame</w:t>
            </w:r>
          </w:p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>Frame</w:t>
            </w:r>
          </w:p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>parameter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>Frame</w:t>
            </w:r>
          </w:p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>END</w:t>
            </w:r>
          </w:p>
        </w:tc>
      </w:tr>
      <w:tr w:rsidR="005111BE" w:rsidRPr="001968CB" w:rsidTr="009E1BCD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lastRenderedPageBreak/>
              <w:t xml:space="preserve"> 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帧头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命令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命令参数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帧尾</w:t>
            </w:r>
          </w:p>
        </w:tc>
      </w:tr>
      <w:tr w:rsidR="005111BE" w:rsidRPr="001968CB" w:rsidTr="009E1BCD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 xml:space="preserve"> 长度（字节）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DataLength-1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1</w:t>
            </w:r>
          </w:p>
        </w:tc>
      </w:tr>
    </w:tbl>
    <w:p w:rsidR="005111BE" w:rsidRPr="001968CB" w:rsidRDefault="005111BE" w:rsidP="00BE3BFF">
      <w:pPr>
        <w:tabs>
          <w:tab w:val="left" w:pos="0"/>
          <w:tab w:val="left" w:pos="540"/>
        </w:tabs>
        <w:spacing w:line="360" w:lineRule="auto"/>
        <w:ind w:firstLineChars="100" w:firstLine="240"/>
        <w:rPr>
          <w:color w:val="FF0000"/>
        </w:rPr>
      </w:pPr>
      <w:r w:rsidRPr="001968CB">
        <w:rPr>
          <w:rFonts w:hint="eastAsia"/>
          <w:szCs w:val="21"/>
        </w:rPr>
        <w:t>1</w:t>
      </w:r>
      <w:r w:rsidRPr="001968CB">
        <w:rPr>
          <w:rFonts w:hint="eastAsia"/>
          <w:szCs w:val="21"/>
        </w:rPr>
        <w:t>、</w:t>
      </w:r>
      <w:r w:rsidRPr="001968CB">
        <w:rPr>
          <w:rFonts w:hint="eastAsia"/>
          <w:bCs/>
          <w:color w:val="0000FF"/>
          <w:szCs w:val="21"/>
        </w:rPr>
        <w:t>帧头（</w:t>
      </w:r>
      <w:r w:rsidRPr="001968CB">
        <w:rPr>
          <w:rFonts w:hint="eastAsia"/>
          <w:bCs/>
          <w:color w:val="0000FF"/>
          <w:szCs w:val="21"/>
        </w:rPr>
        <w:t>ID</w:t>
      </w:r>
      <w:r w:rsidRPr="001968CB">
        <w:rPr>
          <w:rFonts w:hint="eastAsia"/>
          <w:bCs/>
          <w:color w:val="0000FF"/>
          <w:szCs w:val="21"/>
        </w:rPr>
        <w:t>）：</w:t>
      </w:r>
      <w:r w:rsidRPr="001968CB">
        <w:rPr>
          <w:rFonts w:hint="eastAsia"/>
        </w:rPr>
        <w:t xml:space="preserve"> </w:t>
      </w:r>
      <w:r w:rsidRPr="001968CB">
        <w:rPr>
          <w:rFonts w:hint="eastAsia"/>
        </w:rPr>
        <w:t>标志的一个数据帧的开始。长度为一个字节，内容固定为</w:t>
      </w:r>
      <w:r w:rsidRPr="001968CB">
        <w:rPr>
          <w:rFonts w:hint="eastAsia"/>
        </w:rPr>
        <w:t>0xFD</w:t>
      </w:r>
      <w:r w:rsidRPr="001968CB">
        <w:rPr>
          <w:rFonts w:hint="eastAsia"/>
        </w:rPr>
        <w:t>。</w:t>
      </w:r>
    </w:p>
    <w:p w:rsidR="005111BE" w:rsidRPr="001968CB" w:rsidRDefault="005111BE" w:rsidP="00BE3BFF">
      <w:pPr>
        <w:tabs>
          <w:tab w:val="left" w:pos="0"/>
          <w:tab w:val="left" w:pos="540"/>
        </w:tabs>
        <w:spacing w:line="360" w:lineRule="auto"/>
        <w:ind w:firstLineChars="100" w:firstLine="240"/>
      </w:pPr>
      <w:r w:rsidRPr="001968CB">
        <w:rPr>
          <w:rFonts w:hint="eastAsia"/>
        </w:rPr>
        <w:t>2</w:t>
      </w:r>
      <w:r w:rsidRPr="001968CB">
        <w:rPr>
          <w:rFonts w:hint="eastAsia"/>
        </w:rPr>
        <w:t>、</w:t>
      </w:r>
      <w:r w:rsidRPr="001968CB">
        <w:rPr>
          <w:rFonts w:hint="eastAsia"/>
          <w:bCs/>
          <w:color w:val="0000FF"/>
        </w:rPr>
        <w:t>数据长度（</w:t>
      </w:r>
      <w:r w:rsidRPr="001968CB">
        <w:rPr>
          <w:rFonts w:ascii="宋体" w:hAnsi="宋体" w:cs="宋体" w:hint="eastAsia"/>
          <w:bCs/>
          <w:color w:val="0000FF"/>
          <w:kern w:val="0"/>
        </w:rPr>
        <w:t>DataLength</w:t>
      </w:r>
      <w:r w:rsidRPr="001968CB">
        <w:rPr>
          <w:rFonts w:hint="eastAsia"/>
          <w:bCs/>
          <w:color w:val="0000FF"/>
        </w:rPr>
        <w:t>）：</w:t>
      </w:r>
      <w:r w:rsidRPr="001968CB">
        <w:rPr>
          <w:rFonts w:hint="eastAsia"/>
        </w:rPr>
        <w:t>发送数据长度为</w:t>
      </w:r>
      <w:r w:rsidRPr="001968CB">
        <w:rPr>
          <w:rFonts w:ascii="宋体" w:hAnsi="宋体" w:cs="宋体" w:hint="eastAsia"/>
          <w:kern w:val="0"/>
        </w:rPr>
        <w:t>数据长度到校验之间</w:t>
      </w:r>
      <w:r w:rsidRPr="001968CB">
        <w:rPr>
          <w:rFonts w:hint="eastAsia"/>
        </w:rPr>
        <w:t>的数据个数</w:t>
      </w:r>
    </w:p>
    <w:p w:rsidR="005111BE" w:rsidRPr="001968CB" w:rsidRDefault="005111BE" w:rsidP="00BE3BFF">
      <w:pPr>
        <w:tabs>
          <w:tab w:val="left" w:pos="0"/>
          <w:tab w:val="left" w:pos="540"/>
        </w:tabs>
        <w:spacing w:line="360" w:lineRule="auto"/>
        <w:ind w:leftChars="86" w:left="206"/>
      </w:pPr>
      <w:r w:rsidRPr="001968CB">
        <w:rPr>
          <w:rFonts w:hint="eastAsia"/>
        </w:rPr>
        <w:t>3</w:t>
      </w:r>
      <w:r w:rsidRPr="001968CB">
        <w:rPr>
          <w:rFonts w:hint="eastAsia"/>
        </w:rPr>
        <w:t>、</w:t>
      </w:r>
      <w:r w:rsidRPr="001968CB">
        <w:rPr>
          <w:rFonts w:hint="eastAsia"/>
          <w:bCs/>
          <w:color w:val="0000FF"/>
        </w:rPr>
        <w:t>命令（</w:t>
      </w:r>
      <w:r w:rsidRPr="001968CB">
        <w:rPr>
          <w:rFonts w:hint="eastAsia"/>
          <w:bCs/>
          <w:color w:val="0000FF"/>
        </w:rPr>
        <w:t>common</w:t>
      </w:r>
      <w:r w:rsidRPr="001968CB">
        <w:rPr>
          <w:rFonts w:hint="eastAsia"/>
          <w:bCs/>
          <w:color w:val="0000FF"/>
        </w:rPr>
        <w:t>）</w:t>
      </w:r>
      <w:r w:rsidRPr="001968CB">
        <w:rPr>
          <w:rFonts w:ascii="宋体" w:hAnsi="宋体" w:cs="宋体" w:hint="eastAsia"/>
          <w:bCs/>
          <w:color w:val="0000FF"/>
          <w:kern w:val="0"/>
        </w:rPr>
        <w:t>：</w:t>
      </w:r>
      <w:r w:rsidRPr="001968CB">
        <w:rPr>
          <w:rFonts w:hint="eastAsia"/>
        </w:rPr>
        <w:t xml:space="preserve"> </w:t>
      </w:r>
      <w:r w:rsidRPr="001968CB">
        <w:rPr>
          <w:rFonts w:hint="eastAsia"/>
        </w:rPr>
        <w:t>见下表。</w:t>
      </w:r>
    </w:p>
    <w:p w:rsidR="005111BE" w:rsidRPr="001968CB" w:rsidRDefault="005111BE" w:rsidP="00BE3BFF">
      <w:pPr>
        <w:spacing w:line="360" w:lineRule="auto"/>
        <w:rPr>
          <w:bCs/>
          <w:color w:val="0000FF"/>
        </w:rPr>
      </w:pPr>
      <w:r w:rsidRPr="001968CB">
        <w:rPr>
          <w:rFonts w:hint="eastAsia"/>
        </w:rPr>
        <w:t xml:space="preserve">  5</w:t>
      </w:r>
      <w:r w:rsidRPr="001968CB">
        <w:rPr>
          <w:rFonts w:hint="eastAsia"/>
        </w:rPr>
        <w:t>、</w:t>
      </w:r>
      <w:r w:rsidRPr="001968CB">
        <w:rPr>
          <w:rFonts w:hint="eastAsia"/>
          <w:bCs/>
          <w:color w:val="0000FF"/>
        </w:rPr>
        <w:t>命令参数（</w:t>
      </w:r>
      <w:r w:rsidRPr="001968CB">
        <w:rPr>
          <w:rFonts w:hint="eastAsia"/>
          <w:bCs/>
          <w:color w:val="0000FF"/>
        </w:rPr>
        <w:t>Frame parameter</w:t>
      </w:r>
      <w:r w:rsidRPr="001968CB">
        <w:rPr>
          <w:rFonts w:hint="eastAsia"/>
          <w:bCs/>
          <w:color w:val="0000FF"/>
        </w:rPr>
        <w:t>）：</w:t>
      </w:r>
      <w:r w:rsidRPr="001968CB">
        <w:rPr>
          <w:rFonts w:hint="eastAsia"/>
        </w:rPr>
        <w:t>不同的命令有不同参数。见下表。</w:t>
      </w:r>
      <w:r w:rsidRPr="001968CB">
        <w:rPr>
          <w:rFonts w:hint="eastAsia"/>
          <w:bCs/>
          <w:color w:val="0000FF"/>
        </w:rPr>
        <w:t xml:space="preserve"> </w:t>
      </w:r>
    </w:p>
    <w:p w:rsidR="005111BE" w:rsidRPr="001968CB" w:rsidRDefault="005111BE" w:rsidP="00BE3BFF">
      <w:pPr>
        <w:spacing w:line="360" w:lineRule="auto"/>
      </w:pPr>
      <w:r w:rsidRPr="001968CB">
        <w:rPr>
          <w:rFonts w:hint="eastAsia"/>
        </w:rPr>
        <w:t xml:space="preserve">  6</w:t>
      </w:r>
      <w:r w:rsidRPr="001968CB">
        <w:rPr>
          <w:rFonts w:hint="eastAsia"/>
        </w:rPr>
        <w:t>、</w:t>
      </w:r>
      <w:r w:rsidRPr="001968CB">
        <w:rPr>
          <w:rFonts w:hint="eastAsia"/>
          <w:bCs/>
          <w:color w:val="0000FF"/>
        </w:rPr>
        <w:t>帧尾（</w:t>
      </w:r>
      <w:r w:rsidRPr="001968CB">
        <w:rPr>
          <w:rFonts w:hint="eastAsia"/>
          <w:bCs/>
          <w:color w:val="0000FF"/>
        </w:rPr>
        <w:t>check</w:t>
      </w:r>
      <w:r w:rsidRPr="001968CB">
        <w:rPr>
          <w:rFonts w:hint="eastAsia"/>
          <w:bCs/>
          <w:color w:val="0000FF"/>
        </w:rPr>
        <w:t>）：</w:t>
      </w:r>
      <w:r w:rsidRPr="001968CB">
        <w:rPr>
          <w:rFonts w:hint="eastAsia"/>
          <w:bCs/>
          <w:color w:val="0000FF"/>
        </w:rPr>
        <w:t xml:space="preserve">  </w:t>
      </w:r>
      <w:r w:rsidRPr="001968CB">
        <w:rPr>
          <w:rFonts w:hint="eastAsia"/>
        </w:rPr>
        <w:t>固定为</w:t>
      </w:r>
      <w:r w:rsidRPr="001968CB">
        <w:rPr>
          <w:rFonts w:hint="eastAsia"/>
        </w:rPr>
        <w:t>0xCC.</w:t>
      </w:r>
    </w:p>
    <w:p w:rsidR="00AA46F8" w:rsidRPr="001968CB" w:rsidRDefault="00AA46F8" w:rsidP="00BE3BFF">
      <w:pPr>
        <w:spacing w:line="360" w:lineRule="auto"/>
      </w:pP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7"/>
        <w:gridCol w:w="992"/>
        <w:gridCol w:w="2693"/>
      </w:tblGrid>
      <w:tr w:rsidR="005111BE" w:rsidRPr="001968CB" w:rsidTr="00245388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数据帧组成项</w:t>
            </w:r>
          </w:p>
        </w:tc>
        <w:tc>
          <w:tcPr>
            <w:tcW w:w="992" w:type="dxa"/>
            <w:shd w:val="clear" w:color="auto" w:fill="99CC00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/>
                <w:b/>
                <w:kern w:val="0"/>
              </w:rPr>
              <w:t>C</w:t>
            </w:r>
            <w:r w:rsidRPr="00D72C79">
              <w:rPr>
                <w:rFonts w:ascii="宋体" w:hAnsi="宋体" w:cs="宋体" w:hint="eastAsia"/>
                <w:b/>
                <w:kern w:val="0"/>
              </w:rPr>
              <w:t>ommon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99CC00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parameter</w:t>
            </w:r>
          </w:p>
        </w:tc>
      </w:tr>
      <w:tr w:rsidR="005111BE" w:rsidRPr="001968CB" w:rsidTr="00245388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 xml:space="preserve"> 说明</w:t>
            </w:r>
          </w:p>
        </w:tc>
        <w:tc>
          <w:tcPr>
            <w:tcW w:w="992" w:type="dxa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命令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5111BE" w:rsidRPr="00D72C79" w:rsidRDefault="00D72C7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命令</w:t>
            </w:r>
            <w:r w:rsidR="005111BE" w:rsidRPr="00D72C79">
              <w:rPr>
                <w:rFonts w:ascii="宋体" w:hAnsi="宋体" w:cs="宋体" w:hint="eastAsia"/>
                <w:b/>
                <w:kern w:val="0"/>
              </w:rPr>
              <w:t>参数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B072AB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接收“</w:t>
            </w:r>
            <w:r w:rsidR="005111BE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环境采集系统开始运行</w:t>
            </w: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”命令</w:t>
            </w:r>
            <w:r w:rsidR="00AA46F8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确认</w:t>
            </w:r>
          </w:p>
        </w:tc>
        <w:tc>
          <w:tcPr>
            <w:tcW w:w="992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1</w:t>
            </w:r>
          </w:p>
        </w:tc>
        <w:tc>
          <w:tcPr>
            <w:tcW w:w="2693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1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B072AB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接收“</w:t>
            </w:r>
            <w:r w:rsidR="005111BE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环境采集系统停止运行</w:t>
            </w: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”命令</w:t>
            </w:r>
            <w:r w:rsidR="00AA46F8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确认</w:t>
            </w:r>
          </w:p>
        </w:tc>
        <w:tc>
          <w:tcPr>
            <w:tcW w:w="992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1</w:t>
            </w:r>
          </w:p>
        </w:tc>
        <w:tc>
          <w:tcPr>
            <w:tcW w:w="2693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0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B072AB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接收“</w:t>
            </w:r>
            <w:r w:rsidR="005111BE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家电控制系统开始运行</w:t>
            </w: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”命令</w:t>
            </w:r>
            <w:r w:rsidR="00AA46F8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确认</w:t>
            </w:r>
          </w:p>
        </w:tc>
        <w:tc>
          <w:tcPr>
            <w:tcW w:w="992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2</w:t>
            </w:r>
          </w:p>
        </w:tc>
        <w:tc>
          <w:tcPr>
            <w:tcW w:w="2693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1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B072AB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接收“</w:t>
            </w:r>
            <w:r w:rsidR="005111BE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家电控制系统停止运行</w:t>
            </w: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”命令</w:t>
            </w:r>
            <w:r w:rsidR="00AA46F8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确认</w:t>
            </w:r>
          </w:p>
        </w:tc>
        <w:tc>
          <w:tcPr>
            <w:tcW w:w="992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2</w:t>
            </w:r>
          </w:p>
        </w:tc>
        <w:tc>
          <w:tcPr>
            <w:tcW w:w="2693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0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B072AB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接收“</w:t>
            </w:r>
            <w:r w:rsidR="005111BE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安防控制系统开始运行</w:t>
            </w: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”命令</w:t>
            </w:r>
            <w:r w:rsidR="00AA46F8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确认</w:t>
            </w:r>
          </w:p>
        </w:tc>
        <w:tc>
          <w:tcPr>
            <w:tcW w:w="992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3</w:t>
            </w:r>
          </w:p>
        </w:tc>
        <w:tc>
          <w:tcPr>
            <w:tcW w:w="2693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1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B072AB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接收“</w:t>
            </w:r>
            <w:r w:rsidR="005111BE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安防控制系统停止运行</w:t>
            </w: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”命令</w:t>
            </w:r>
            <w:r w:rsidR="00AA46F8"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确认</w:t>
            </w:r>
          </w:p>
        </w:tc>
        <w:tc>
          <w:tcPr>
            <w:tcW w:w="992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3</w:t>
            </w:r>
          </w:p>
        </w:tc>
        <w:tc>
          <w:tcPr>
            <w:tcW w:w="2693" w:type="dxa"/>
            <w:vAlign w:val="bottom"/>
          </w:tcPr>
          <w:p w:rsidR="005111BE" w:rsidRPr="00B072AB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FF00"/>
                <w:kern w:val="0"/>
                <w:highlight w:val="black"/>
              </w:rPr>
            </w:pPr>
            <w:r w:rsidRPr="00B072AB">
              <w:rPr>
                <w:rFonts w:ascii="宋体" w:hAnsi="宋体" w:cs="宋体" w:hint="eastAsia"/>
                <w:b/>
                <w:color w:val="FFFF00"/>
                <w:kern w:val="0"/>
                <w:highlight w:val="black"/>
              </w:rPr>
              <w:t>0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D72C79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接收“</w:t>
            </w:r>
            <w:r w:rsidR="005111BE" w:rsidRPr="00D72C79">
              <w:rPr>
                <w:rFonts w:ascii="宋体" w:hAnsi="宋体" w:cs="宋体" w:hint="eastAsia"/>
                <w:b/>
                <w:kern w:val="0"/>
              </w:rPr>
              <w:t>整个专家系统开始运行</w:t>
            </w:r>
            <w:r w:rsidRPr="00D72C79">
              <w:rPr>
                <w:rFonts w:ascii="宋体" w:hAnsi="宋体" w:cs="宋体" w:hint="eastAsia"/>
                <w:b/>
                <w:kern w:val="0"/>
              </w:rPr>
              <w:t>”命令</w:t>
            </w:r>
            <w:r w:rsidR="00AA46F8" w:rsidRPr="00D72C79">
              <w:rPr>
                <w:rFonts w:ascii="宋体" w:hAnsi="宋体" w:cs="宋体" w:hint="eastAsia"/>
                <w:b/>
                <w:kern w:val="0"/>
              </w:rPr>
              <w:t>确认</w:t>
            </w:r>
          </w:p>
        </w:tc>
        <w:tc>
          <w:tcPr>
            <w:tcW w:w="992" w:type="dxa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4</w:t>
            </w:r>
          </w:p>
        </w:tc>
        <w:tc>
          <w:tcPr>
            <w:tcW w:w="2693" w:type="dxa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1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D72C79" w:rsidRDefault="00224199" w:rsidP="00E02A09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接收“</w:t>
            </w:r>
            <w:r w:rsidR="005111BE" w:rsidRPr="00D72C79">
              <w:rPr>
                <w:rFonts w:ascii="宋体" w:hAnsi="宋体" w:cs="宋体" w:hint="eastAsia"/>
                <w:b/>
                <w:kern w:val="0"/>
              </w:rPr>
              <w:t>整个专家系统</w:t>
            </w:r>
            <w:r w:rsidR="00E02A09">
              <w:rPr>
                <w:rFonts w:ascii="宋体" w:hAnsi="宋体" w:cs="宋体" w:hint="eastAsia"/>
                <w:b/>
                <w:kern w:val="0"/>
              </w:rPr>
              <w:t>停止</w:t>
            </w:r>
            <w:r w:rsidR="005111BE" w:rsidRPr="00D72C79">
              <w:rPr>
                <w:rFonts w:ascii="宋体" w:hAnsi="宋体" w:cs="宋体" w:hint="eastAsia"/>
                <w:b/>
                <w:kern w:val="0"/>
              </w:rPr>
              <w:t>运行</w:t>
            </w:r>
            <w:r w:rsidRPr="00D72C79">
              <w:rPr>
                <w:rFonts w:ascii="宋体" w:hAnsi="宋体" w:cs="宋体" w:hint="eastAsia"/>
                <w:b/>
                <w:kern w:val="0"/>
              </w:rPr>
              <w:t>”命令</w:t>
            </w:r>
            <w:r w:rsidR="00AA46F8" w:rsidRPr="00D72C79">
              <w:rPr>
                <w:rFonts w:ascii="宋体" w:hAnsi="宋体" w:cs="宋体" w:hint="eastAsia"/>
                <w:b/>
                <w:kern w:val="0"/>
              </w:rPr>
              <w:t>确认</w:t>
            </w:r>
          </w:p>
        </w:tc>
        <w:tc>
          <w:tcPr>
            <w:tcW w:w="992" w:type="dxa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4</w:t>
            </w:r>
          </w:p>
        </w:tc>
        <w:tc>
          <w:tcPr>
            <w:tcW w:w="2693" w:type="dxa"/>
            <w:vAlign w:val="bottom"/>
          </w:tcPr>
          <w:p w:rsidR="005111BE" w:rsidRPr="00D72C79" w:rsidRDefault="00E02A0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0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D72C79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接收“</w:t>
            </w:r>
            <w:r w:rsidR="005111BE" w:rsidRPr="00D72C79">
              <w:rPr>
                <w:rFonts w:ascii="宋体" w:hAnsi="宋体" w:cs="宋体" w:hint="eastAsia"/>
                <w:b/>
                <w:kern w:val="0"/>
              </w:rPr>
              <w:t>开始扫描接线动作</w:t>
            </w:r>
            <w:r w:rsidRPr="00D72C79">
              <w:rPr>
                <w:rFonts w:ascii="宋体" w:hAnsi="宋体" w:cs="宋体" w:hint="eastAsia"/>
                <w:b/>
                <w:kern w:val="0"/>
              </w:rPr>
              <w:t>”命令</w:t>
            </w:r>
            <w:r w:rsidR="00AA46F8" w:rsidRPr="00D72C79">
              <w:rPr>
                <w:rFonts w:ascii="宋体" w:hAnsi="宋体" w:cs="宋体" w:hint="eastAsia"/>
                <w:b/>
                <w:kern w:val="0"/>
              </w:rPr>
              <w:t>确认</w:t>
            </w:r>
          </w:p>
        </w:tc>
        <w:tc>
          <w:tcPr>
            <w:tcW w:w="992" w:type="dxa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5</w:t>
            </w:r>
          </w:p>
        </w:tc>
        <w:tc>
          <w:tcPr>
            <w:tcW w:w="2693" w:type="dxa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1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D72C79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接收“</w:t>
            </w:r>
            <w:r w:rsidR="005111BE" w:rsidRPr="00D72C79">
              <w:rPr>
                <w:rFonts w:ascii="宋体" w:hAnsi="宋体" w:cs="宋体" w:hint="eastAsia"/>
                <w:b/>
                <w:kern w:val="0"/>
              </w:rPr>
              <w:t>停止扫描接线动作</w:t>
            </w:r>
            <w:r w:rsidRPr="00D72C79">
              <w:rPr>
                <w:rFonts w:ascii="宋体" w:hAnsi="宋体" w:cs="宋体" w:hint="eastAsia"/>
                <w:b/>
                <w:kern w:val="0"/>
              </w:rPr>
              <w:t>”命令</w:t>
            </w:r>
            <w:r w:rsidR="00AA46F8" w:rsidRPr="00D72C79">
              <w:rPr>
                <w:rFonts w:ascii="宋体" w:hAnsi="宋体" w:cs="宋体" w:hint="eastAsia"/>
                <w:b/>
                <w:kern w:val="0"/>
              </w:rPr>
              <w:t>确认</w:t>
            </w:r>
          </w:p>
        </w:tc>
        <w:tc>
          <w:tcPr>
            <w:tcW w:w="992" w:type="dxa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5</w:t>
            </w:r>
          </w:p>
        </w:tc>
        <w:tc>
          <w:tcPr>
            <w:tcW w:w="2693" w:type="dxa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0</w:t>
            </w:r>
          </w:p>
        </w:tc>
      </w:tr>
      <w:tr w:rsidR="005111BE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所有采集板</w:t>
            </w:r>
            <w:r w:rsidR="00224199" w:rsidRPr="00D72C79">
              <w:rPr>
                <w:rFonts w:ascii="宋体" w:hAnsi="宋体" w:cs="宋体" w:hint="eastAsia"/>
                <w:b/>
                <w:kern w:val="0"/>
              </w:rPr>
              <w:t>全部上电正常工作</w:t>
            </w:r>
          </w:p>
        </w:tc>
        <w:tc>
          <w:tcPr>
            <w:tcW w:w="992" w:type="dxa"/>
            <w:vAlign w:val="bottom"/>
          </w:tcPr>
          <w:p w:rsidR="005111BE" w:rsidRPr="00D72C79" w:rsidRDefault="005111BE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6</w:t>
            </w:r>
          </w:p>
        </w:tc>
        <w:tc>
          <w:tcPr>
            <w:tcW w:w="2693" w:type="dxa"/>
            <w:vAlign w:val="bottom"/>
          </w:tcPr>
          <w:p w:rsidR="005111BE" w:rsidRPr="00D72C79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无</w:t>
            </w:r>
          </w:p>
        </w:tc>
      </w:tr>
      <w:tr w:rsidR="00224199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224199" w:rsidRPr="00D72C79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有采集板没有上电或工作不正常</w:t>
            </w:r>
          </w:p>
        </w:tc>
        <w:tc>
          <w:tcPr>
            <w:tcW w:w="992" w:type="dxa"/>
            <w:vAlign w:val="bottom"/>
          </w:tcPr>
          <w:p w:rsidR="00224199" w:rsidRPr="00D72C79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6</w:t>
            </w:r>
          </w:p>
        </w:tc>
        <w:tc>
          <w:tcPr>
            <w:tcW w:w="2693" w:type="dxa"/>
            <w:vAlign w:val="bottom"/>
          </w:tcPr>
          <w:p w:rsidR="00224199" w:rsidRPr="00D72C79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不正常的板号（1～5）</w:t>
            </w:r>
          </w:p>
        </w:tc>
      </w:tr>
      <w:tr w:rsidR="00224199" w:rsidRPr="001968CB" w:rsidTr="00666C6B">
        <w:trPr>
          <w:trHeight w:val="285"/>
        </w:trPr>
        <w:tc>
          <w:tcPr>
            <w:tcW w:w="4537" w:type="dxa"/>
            <w:shd w:val="clear" w:color="auto" w:fill="969696"/>
            <w:vAlign w:val="bottom"/>
          </w:tcPr>
          <w:p w:rsidR="00224199" w:rsidRPr="00D72C79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检测到有连线</w:t>
            </w:r>
          </w:p>
        </w:tc>
        <w:tc>
          <w:tcPr>
            <w:tcW w:w="992" w:type="dxa"/>
            <w:vAlign w:val="bottom"/>
          </w:tcPr>
          <w:p w:rsidR="00224199" w:rsidRPr="00D72C79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７</w:t>
            </w:r>
          </w:p>
        </w:tc>
        <w:tc>
          <w:tcPr>
            <w:tcW w:w="2693" w:type="dxa"/>
            <w:vAlign w:val="bottom"/>
          </w:tcPr>
          <w:p w:rsidR="00224199" w:rsidRPr="00D72C79" w:rsidRDefault="00224199" w:rsidP="00BE3BF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</w:rPr>
            </w:pPr>
            <w:r w:rsidRPr="00D72C79">
              <w:rPr>
                <w:rFonts w:ascii="宋体" w:hAnsi="宋体" w:cs="宋体" w:hint="eastAsia"/>
                <w:b/>
                <w:kern w:val="0"/>
              </w:rPr>
              <w:t>连线的点号</w:t>
            </w:r>
            <w:r w:rsidR="00666C6B" w:rsidRPr="00D72C79">
              <w:rPr>
                <w:rFonts w:ascii="宋体" w:hAnsi="宋体" w:cs="宋体" w:hint="eastAsia"/>
                <w:b/>
                <w:kern w:val="0"/>
              </w:rPr>
              <w:t>见下</w:t>
            </w:r>
            <w:r w:rsidR="00C12EAA" w:rsidRPr="00D72C79">
              <w:rPr>
                <w:rFonts w:ascii="宋体" w:hAnsi="宋体" w:cs="宋体" w:hint="eastAsia"/>
                <w:b/>
                <w:kern w:val="0"/>
              </w:rPr>
              <w:t>说明</w:t>
            </w:r>
          </w:p>
        </w:tc>
      </w:tr>
    </w:tbl>
    <w:p w:rsidR="00F70094" w:rsidRPr="001968CB" w:rsidRDefault="00F70094" w:rsidP="00BE3BFF">
      <w:pPr>
        <w:spacing w:line="360" w:lineRule="auto"/>
      </w:pPr>
    </w:p>
    <w:p w:rsidR="000E5F83" w:rsidRPr="000E5F83" w:rsidRDefault="00E3242B" w:rsidP="000E5F83">
      <w:pPr>
        <w:spacing w:line="360" w:lineRule="auto"/>
        <w:rPr>
          <w:b/>
        </w:rPr>
      </w:pPr>
      <w:r w:rsidRPr="001968CB">
        <w:rPr>
          <w:rFonts w:hint="eastAsia"/>
          <w:b/>
        </w:rPr>
        <w:t>连接点号说明：</w:t>
      </w:r>
      <w:r w:rsidR="0089245A">
        <w:rPr>
          <w:rFonts w:hint="eastAsia"/>
          <w:b/>
        </w:rPr>
        <w:t>连接的点号为多个</w:t>
      </w:r>
      <w:r w:rsidR="00186070">
        <w:rPr>
          <w:rFonts w:hint="eastAsia"/>
          <w:b/>
        </w:rPr>
        <w:t>最少有两个</w:t>
      </w:r>
      <w:r w:rsidR="0089245A">
        <w:rPr>
          <w:rFonts w:hint="eastAsia"/>
          <w:b/>
        </w:rPr>
        <w:t>，表示多个点连接在一起。</w:t>
      </w:r>
    </w:p>
    <w:p w:rsidR="0020098E" w:rsidRPr="008F58FD" w:rsidRDefault="00E3242B" w:rsidP="008F58FD">
      <w:pPr>
        <w:spacing w:line="360" w:lineRule="auto"/>
        <w:ind w:firstLineChars="343" w:firstLine="823"/>
      </w:pPr>
      <w:r w:rsidRPr="001968CB">
        <w:rPr>
          <w:rFonts w:hint="eastAsia"/>
        </w:rPr>
        <w:t>上传点号</w:t>
      </w:r>
      <w:r w:rsidR="00F70094" w:rsidRPr="001968CB">
        <w:rPr>
          <w:rFonts w:hint="eastAsia"/>
        </w:rPr>
        <w:t xml:space="preserve"> </w:t>
      </w:r>
      <w:r w:rsidRPr="001968CB">
        <w:rPr>
          <w:rFonts w:hint="eastAsia"/>
        </w:rPr>
        <w:t>1</w:t>
      </w:r>
      <w:r w:rsidR="00197237" w:rsidRPr="001968CB">
        <w:rPr>
          <w:rFonts w:hint="eastAsia"/>
        </w:rPr>
        <w:t xml:space="preserve"> </w:t>
      </w:r>
      <w:r w:rsidR="00F70094" w:rsidRPr="001968CB">
        <w:rPr>
          <w:rFonts w:hint="eastAsia"/>
        </w:rPr>
        <w:t xml:space="preserve">  </w:t>
      </w:r>
      <w:r w:rsidRPr="001968CB">
        <w:rPr>
          <w:rFonts w:hint="eastAsia"/>
        </w:rPr>
        <w:t>～</w:t>
      </w:r>
      <w:r w:rsidR="00F70094" w:rsidRPr="001968CB">
        <w:rPr>
          <w:rFonts w:hint="eastAsia"/>
        </w:rPr>
        <w:t xml:space="preserve">  </w:t>
      </w:r>
      <w:r w:rsidRPr="001968CB">
        <w:rPr>
          <w:rFonts w:hint="eastAsia"/>
        </w:rPr>
        <w:t>36</w:t>
      </w:r>
      <w:r w:rsidRPr="001968CB">
        <w:rPr>
          <w:rFonts w:hint="eastAsia"/>
        </w:rPr>
        <w:t>表示</w:t>
      </w:r>
      <w:r w:rsidR="00186070">
        <w:rPr>
          <w:rFonts w:hint="eastAsia"/>
        </w:rPr>
        <w:t>“</w:t>
      </w:r>
      <w:r w:rsidRPr="001968CB">
        <w:rPr>
          <w:rFonts w:hint="eastAsia"/>
        </w:rPr>
        <w:t>环境采集</w:t>
      </w:r>
      <w:r w:rsidR="00F70094" w:rsidRPr="001968CB">
        <w:rPr>
          <w:rFonts w:hint="eastAsia"/>
        </w:rPr>
        <w:t>系统</w:t>
      </w:r>
      <w:r w:rsidR="00186070">
        <w:rPr>
          <w:rFonts w:hint="eastAsia"/>
        </w:rPr>
        <w:t>”</w:t>
      </w:r>
      <w:r w:rsidRPr="001968CB">
        <w:rPr>
          <w:rFonts w:hint="eastAsia"/>
        </w:rPr>
        <w:t>的点号</w:t>
      </w:r>
      <w:r w:rsidR="00D72C79">
        <w:rPr>
          <w:rFonts w:hint="eastAsia"/>
        </w:rPr>
        <w:t>1-</w:t>
      </w:r>
      <w:r w:rsidRPr="001968CB">
        <w:rPr>
          <w:rFonts w:hint="eastAsia"/>
        </w:rPr>
        <w:t>1</w:t>
      </w:r>
      <w:r w:rsidRPr="001968CB">
        <w:rPr>
          <w:rFonts w:hint="eastAsia"/>
        </w:rPr>
        <w:t>～</w:t>
      </w:r>
      <w:r w:rsidR="00D72C79">
        <w:rPr>
          <w:rFonts w:hint="eastAsia"/>
        </w:rPr>
        <w:t>1-</w:t>
      </w:r>
      <w:r w:rsidRPr="001968CB">
        <w:rPr>
          <w:rFonts w:hint="eastAsia"/>
        </w:rPr>
        <w:t>36</w:t>
      </w:r>
      <w:r w:rsidRPr="001968CB">
        <w:rPr>
          <w:rFonts w:hint="eastAsia"/>
        </w:rPr>
        <w:t>；</w:t>
      </w:r>
    </w:p>
    <w:p w:rsidR="008F15D0" w:rsidRPr="008F58FD" w:rsidRDefault="0020098E" w:rsidP="008F15D0">
      <w:pPr>
        <w:spacing w:line="360" w:lineRule="auto"/>
        <w:ind w:firstLineChars="343" w:firstLine="823"/>
        <w:rPr>
          <w:b/>
        </w:rPr>
      </w:pPr>
      <w:r w:rsidRPr="008F58FD">
        <w:rPr>
          <w:rFonts w:hint="eastAsia"/>
        </w:rPr>
        <w:t>上传点号</w:t>
      </w:r>
      <w:r w:rsidRPr="008F58FD">
        <w:rPr>
          <w:rFonts w:hint="eastAsia"/>
        </w:rPr>
        <w:t xml:space="preserve"> 37  </w:t>
      </w:r>
      <w:r w:rsidRPr="008F58FD">
        <w:rPr>
          <w:rFonts w:hint="eastAsia"/>
        </w:rPr>
        <w:t>～</w:t>
      </w:r>
      <w:r w:rsidRPr="008F58FD">
        <w:rPr>
          <w:rFonts w:hint="eastAsia"/>
        </w:rPr>
        <w:t xml:space="preserve">  70</w:t>
      </w:r>
      <w:r w:rsidRPr="008F58FD">
        <w:rPr>
          <w:rFonts w:hint="eastAsia"/>
        </w:rPr>
        <w:t>表示“家电控制系统”的点号</w:t>
      </w:r>
      <w:r w:rsidRPr="008F58FD">
        <w:rPr>
          <w:rFonts w:hint="eastAsia"/>
        </w:rPr>
        <w:t>2-1</w:t>
      </w:r>
      <w:r w:rsidRPr="008F58FD">
        <w:rPr>
          <w:rFonts w:hint="eastAsia"/>
        </w:rPr>
        <w:t>～</w:t>
      </w:r>
      <w:r w:rsidRPr="008F58FD">
        <w:rPr>
          <w:rFonts w:hint="eastAsia"/>
        </w:rPr>
        <w:t>2-34</w:t>
      </w:r>
      <w:r w:rsidRPr="008F58FD">
        <w:rPr>
          <w:rFonts w:hint="eastAsia"/>
        </w:rPr>
        <w:t>；</w:t>
      </w:r>
    </w:p>
    <w:p w:rsidR="008F15D0" w:rsidRPr="008F58FD" w:rsidRDefault="0020098E" w:rsidP="008F15D0">
      <w:pPr>
        <w:spacing w:line="360" w:lineRule="auto"/>
        <w:ind w:firstLineChars="343" w:firstLine="823"/>
      </w:pPr>
      <w:r w:rsidRPr="008F58FD">
        <w:rPr>
          <w:rFonts w:hint="eastAsia"/>
        </w:rPr>
        <w:t>上传点号</w:t>
      </w:r>
      <w:r w:rsidRPr="008F58FD">
        <w:rPr>
          <w:rFonts w:hint="eastAsia"/>
        </w:rPr>
        <w:t xml:space="preserve"> 71  </w:t>
      </w:r>
      <w:r w:rsidRPr="008F58FD">
        <w:rPr>
          <w:rFonts w:hint="eastAsia"/>
        </w:rPr>
        <w:t>～</w:t>
      </w:r>
      <w:r w:rsidRPr="008F58FD">
        <w:rPr>
          <w:rFonts w:hint="eastAsia"/>
        </w:rPr>
        <w:t xml:space="preserve"> 112</w:t>
      </w:r>
      <w:r w:rsidRPr="008F58FD">
        <w:rPr>
          <w:rFonts w:hint="eastAsia"/>
        </w:rPr>
        <w:t>表示“安防控制系统”的点号</w:t>
      </w:r>
      <w:r w:rsidRPr="008F58FD">
        <w:rPr>
          <w:rFonts w:hint="eastAsia"/>
        </w:rPr>
        <w:t>3-1</w:t>
      </w:r>
      <w:r w:rsidRPr="008F58FD">
        <w:rPr>
          <w:rFonts w:hint="eastAsia"/>
        </w:rPr>
        <w:t>～</w:t>
      </w:r>
      <w:r w:rsidRPr="008F58FD">
        <w:rPr>
          <w:rFonts w:hint="eastAsia"/>
        </w:rPr>
        <w:t>3-42</w:t>
      </w:r>
      <w:r w:rsidRPr="008F58FD">
        <w:rPr>
          <w:rFonts w:hint="eastAsia"/>
        </w:rPr>
        <w:t>；</w:t>
      </w:r>
    </w:p>
    <w:p w:rsidR="008F15D0" w:rsidRPr="008F15D0" w:rsidRDefault="00F70094" w:rsidP="008F15D0">
      <w:pPr>
        <w:spacing w:line="360" w:lineRule="auto"/>
        <w:ind w:firstLineChars="343" w:firstLine="823"/>
      </w:pPr>
      <w:r w:rsidRPr="008F15D0">
        <w:rPr>
          <w:rFonts w:hint="eastAsia"/>
        </w:rPr>
        <w:lastRenderedPageBreak/>
        <w:t>上传点号</w:t>
      </w:r>
      <w:r w:rsidRPr="008F15D0">
        <w:rPr>
          <w:rFonts w:hint="eastAsia"/>
        </w:rPr>
        <w:t xml:space="preserve"> 113 </w:t>
      </w:r>
      <w:r w:rsidRPr="008F15D0">
        <w:rPr>
          <w:rFonts w:hint="eastAsia"/>
        </w:rPr>
        <w:t>～</w:t>
      </w:r>
      <w:r w:rsidRPr="008F15D0">
        <w:rPr>
          <w:rFonts w:hint="eastAsia"/>
        </w:rPr>
        <w:t xml:space="preserve"> </w:t>
      </w:r>
      <w:r w:rsidR="00197237" w:rsidRPr="008F15D0">
        <w:rPr>
          <w:rFonts w:hint="eastAsia"/>
        </w:rPr>
        <w:t>174</w:t>
      </w:r>
      <w:r w:rsidRPr="008F15D0">
        <w:rPr>
          <w:rFonts w:hint="eastAsia"/>
        </w:rPr>
        <w:t>表示</w:t>
      </w:r>
      <w:r w:rsidR="00186070" w:rsidRPr="008F15D0">
        <w:rPr>
          <w:rFonts w:hint="eastAsia"/>
        </w:rPr>
        <w:t>“</w:t>
      </w:r>
      <w:r w:rsidRPr="008F15D0">
        <w:rPr>
          <w:rFonts w:hint="eastAsia"/>
        </w:rPr>
        <w:t>弱电控制系统</w:t>
      </w:r>
      <w:r w:rsidR="00186070" w:rsidRPr="008F15D0">
        <w:rPr>
          <w:rFonts w:hint="eastAsia"/>
        </w:rPr>
        <w:t>”</w:t>
      </w:r>
      <w:r w:rsidRPr="008F15D0">
        <w:rPr>
          <w:rFonts w:hint="eastAsia"/>
        </w:rPr>
        <w:t>的点号</w:t>
      </w:r>
      <w:r w:rsidR="00D72C79" w:rsidRPr="008F15D0">
        <w:rPr>
          <w:rFonts w:hint="eastAsia"/>
        </w:rPr>
        <w:t>4-</w:t>
      </w:r>
      <w:r w:rsidRPr="008F15D0">
        <w:rPr>
          <w:rFonts w:hint="eastAsia"/>
        </w:rPr>
        <w:t>1</w:t>
      </w:r>
      <w:r w:rsidRPr="008F15D0">
        <w:rPr>
          <w:rFonts w:hint="eastAsia"/>
        </w:rPr>
        <w:t>～</w:t>
      </w:r>
      <w:r w:rsidR="00D72C79" w:rsidRPr="008F15D0">
        <w:rPr>
          <w:rFonts w:hint="eastAsia"/>
        </w:rPr>
        <w:t>4-</w:t>
      </w:r>
      <w:r w:rsidR="00197237" w:rsidRPr="008F15D0">
        <w:rPr>
          <w:rFonts w:hint="eastAsia"/>
        </w:rPr>
        <w:t>62</w:t>
      </w:r>
      <w:r w:rsidRPr="008F15D0">
        <w:rPr>
          <w:rFonts w:hint="eastAsia"/>
        </w:rPr>
        <w:t>；</w:t>
      </w:r>
    </w:p>
    <w:p w:rsidR="000E5F83" w:rsidRDefault="00197237" w:rsidP="000E5F83">
      <w:pPr>
        <w:spacing w:line="360" w:lineRule="auto"/>
        <w:ind w:firstLineChars="343" w:firstLine="823"/>
      </w:pPr>
      <w:r w:rsidRPr="001968CB">
        <w:rPr>
          <w:rFonts w:hint="eastAsia"/>
        </w:rPr>
        <w:t>上传点号</w:t>
      </w:r>
      <w:r w:rsidRPr="001968CB">
        <w:rPr>
          <w:rFonts w:hint="eastAsia"/>
        </w:rPr>
        <w:t xml:space="preserve"> 175 </w:t>
      </w:r>
      <w:r w:rsidRPr="001968CB">
        <w:rPr>
          <w:rFonts w:hint="eastAsia"/>
        </w:rPr>
        <w:t>～</w:t>
      </w:r>
      <w:r w:rsidRPr="001968CB">
        <w:rPr>
          <w:rFonts w:hint="eastAsia"/>
        </w:rPr>
        <w:t xml:space="preserve"> 219</w:t>
      </w:r>
      <w:r w:rsidRPr="001968CB">
        <w:rPr>
          <w:rFonts w:hint="eastAsia"/>
        </w:rPr>
        <w:t>表示</w:t>
      </w:r>
      <w:r w:rsidR="00186070">
        <w:rPr>
          <w:rFonts w:hint="eastAsia"/>
        </w:rPr>
        <w:t>“</w:t>
      </w:r>
      <w:r w:rsidRPr="001968CB">
        <w:rPr>
          <w:rFonts w:hint="eastAsia"/>
        </w:rPr>
        <w:t>强电控制系统</w:t>
      </w:r>
      <w:r w:rsidR="00186070">
        <w:rPr>
          <w:rFonts w:hint="eastAsia"/>
        </w:rPr>
        <w:t>”</w:t>
      </w:r>
      <w:r w:rsidRPr="001968CB">
        <w:rPr>
          <w:rFonts w:hint="eastAsia"/>
        </w:rPr>
        <w:t>的点号</w:t>
      </w:r>
      <w:r w:rsidR="00D72C79">
        <w:rPr>
          <w:rFonts w:hint="eastAsia"/>
        </w:rPr>
        <w:t>5-</w:t>
      </w:r>
      <w:r w:rsidRPr="001968CB">
        <w:rPr>
          <w:rFonts w:hint="eastAsia"/>
        </w:rPr>
        <w:t>1</w:t>
      </w:r>
      <w:r w:rsidRPr="001968CB">
        <w:rPr>
          <w:rFonts w:hint="eastAsia"/>
        </w:rPr>
        <w:t>～</w:t>
      </w:r>
      <w:r w:rsidR="00D72C79">
        <w:rPr>
          <w:rFonts w:hint="eastAsia"/>
        </w:rPr>
        <w:t>5-</w:t>
      </w:r>
      <w:r w:rsidRPr="001968CB">
        <w:rPr>
          <w:rFonts w:hint="eastAsia"/>
        </w:rPr>
        <w:t>45</w:t>
      </w:r>
      <w:r w:rsidRPr="001968CB">
        <w:rPr>
          <w:rFonts w:hint="eastAsia"/>
        </w:rPr>
        <w:t>；</w:t>
      </w:r>
    </w:p>
    <w:p w:rsidR="00186070" w:rsidRPr="000E5F83" w:rsidRDefault="00186070" w:rsidP="0089245A">
      <w:pPr>
        <w:spacing w:line="360" w:lineRule="auto"/>
      </w:pPr>
    </w:p>
    <w:p w:rsidR="00186070" w:rsidRPr="001968CB" w:rsidRDefault="00186070" w:rsidP="0089245A">
      <w:pPr>
        <w:spacing w:line="360" w:lineRule="auto"/>
      </w:pPr>
    </w:p>
    <w:p w:rsidR="00D40B56" w:rsidRPr="001968CB" w:rsidRDefault="00D40B56" w:rsidP="00E219A8">
      <w:pPr>
        <w:pStyle w:val="2"/>
        <w:rPr>
          <w:b w:val="0"/>
        </w:rPr>
      </w:pPr>
      <w:bookmarkStart w:id="4" w:name="_Toc455584757"/>
      <w:r w:rsidRPr="001968CB">
        <w:rPr>
          <w:rFonts w:hint="eastAsia"/>
          <w:b w:val="0"/>
        </w:rPr>
        <w:t>3</w:t>
      </w:r>
      <w:r w:rsidRPr="001968CB">
        <w:rPr>
          <w:rFonts w:hint="eastAsia"/>
          <w:b w:val="0"/>
        </w:rPr>
        <w:t>、操作错误提示</w:t>
      </w:r>
      <w:bookmarkEnd w:id="4"/>
    </w:p>
    <w:p w:rsidR="00D40B56" w:rsidRPr="001968CB" w:rsidRDefault="00D40B56" w:rsidP="00BE3BFF">
      <w:pPr>
        <w:spacing w:line="360" w:lineRule="auto"/>
      </w:pPr>
      <w:r w:rsidRPr="001968CB">
        <w:rPr>
          <w:rFonts w:hint="eastAsia"/>
        </w:rPr>
        <w:t xml:space="preserve">   1</w:t>
      </w:r>
      <w:r w:rsidRPr="001968CB">
        <w:rPr>
          <w:rFonts w:hint="eastAsia"/>
        </w:rPr>
        <w:t>、向下发送数据后没有接收到返回确认命令，提示核心板未上电或核心板有故障。</w:t>
      </w:r>
    </w:p>
    <w:p w:rsidR="00D40B56" w:rsidRDefault="00D40B56" w:rsidP="00BE3BFF">
      <w:pPr>
        <w:spacing w:line="360" w:lineRule="auto"/>
      </w:pPr>
      <w:r w:rsidRPr="001968CB">
        <w:rPr>
          <w:rFonts w:hint="eastAsia"/>
        </w:rPr>
        <w:t xml:space="preserve">   2</w:t>
      </w:r>
      <w:r w:rsidRPr="001968CB">
        <w:rPr>
          <w:rFonts w:hint="eastAsia"/>
        </w:rPr>
        <w:t>、在发送任何数据命令帧之前，需要发送“</w:t>
      </w:r>
      <w:r w:rsidRPr="001968CB">
        <w:rPr>
          <w:rFonts w:ascii="宋体" w:hAnsi="宋体" w:cs="宋体" w:hint="eastAsia"/>
          <w:kern w:val="0"/>
        </w:rPr>
        <w:t>所有采集板上电检测</w:t>
      </w:r>
      <w:r w:rsidRPr="001968CB">
        <w:rPr>
          <w:rFonts w:hint="eastAsia"/>
        </w:rPr>
        <w:t>”命令，如果返回的数据帧中的“命令参数”有数据时，需要提示是哪个采集板没有上电。</w:t>
      </w:r>
    </w:p>
    <w:p w:rsidR="00BE3BFF" w:rsidRPr="001968CB" w:rsidRDefault="00BE3BFF" w:rsidP="00BE3BFF">
      <w:pPr>
        <w:spacing w:line="360" w:lineRule="auto"/>
        <w:ind w:firstLineChars="150" w:firstLine="360"/>
      </w:pPr>
      <w:r>
        <w:rPr>
          <w:rFonts w:hint="eastAsia"/>
        </w:rPr>
        <w:t>3</w:t>
      </w:r>
      <w:r>
        <w:rPr>
          <w:rFonts w:hint="eastAsia"/>
        </w:rPr>
        <w:t>、上传的点号之间没有连线，需要将相应的点号高亮显示。</w:t>
      </w:r>
    </w:p>
    <w:sectPr w:rsidR="00BE3BFF" w:rsidRPr="001968CB" w:rsidSect="00AB0B7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BD8" w:rsidRDefault="005F6BD8">
      <w:r>
        <w:separator/>
      </w:r>
    </w:p>
  </w:endnote>
  <w:endnote w:type="continuationSeparator" w:id="1">
    <w:p w:rsidR="005F6BD8" w:rsidRDefault="005F6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71" w:rsidRDefault="009662E2" w:rsidP="002B4918">
    <w:pPr>
      <w:pStyle w:val="a6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6457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64571" w:rsidRDefault="0086457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71" w:rsidRDefault="009662E2" w:rsidP="002B4918">
    <w:pPr>
      <w:pStyle w:val="a6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6457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131BA">
      <w:rPr>
        <w:rStyle w:val="a4"/>
        <w:noProof/>
      </w:rPr>
      <w:t>1</w:t>
    </w:r>
    <w:r>
      <w:rPr>
        <w:rStyle w:val="a4"/>
      </w:rPr>
      <w:fldChar w:fldCharType="end"/>
    </w:r>
  </w:p>
  <w:p w:rsidR="00864571" w:rsidRDefault="0086457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BD8" w:rsidRDefault="005F6BD8">
      <w:r>
        <w:separator/>
      </w:r>
    </w:p>
  </w:footnote>
  <w:footnote w:type="continuationSeparator" w:id="1">
    <w:p w:rsidR="005F6BD8" w:rsidRDefault="005F6B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.95pt;height:15.6pt" o:bullet="t">
        <v:imagedata r:id="rId1" o:title=""/>
      </v:shape>
    </w:pict>
  </w:numPicBullet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、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decimal"/>
      <w:suff w:val="nothing"/>
      <w:lvlText w:val="%1、"/>
      <w:lvlJc w:val="left"/>
    </w:lvl>
  </w:abstractNum>
  <w:abstractNum w:abstractNumId="2">
    <w:nsid w:val="00000003"/>
    <w:multiLevelType w:val="singleLevel"/>
    <w:tmpl w:val="00000003"/>
    <w:lvl w:ilvl="0">
      <w:start w:val="1"/>
      <w:numFmt w:val="decimal"/>
      <w:suff w:val="nothing"/>
      <w:lvlText w:val="%1、"/>
      <w:lvlJc w:val="left"/>
    </w:lvl>
  </w:abstractNum>
  <w:abstractNum w:abstractNumId="3">
    <w:nsid w:val="00000004"/>
    <w:multiLevelType w:val="singleLevel"/>
    <w:tmpl w:val="00000004"/>
    <w:lvl w:ilvl="0">
      <w:start w:val="2"/>
      <w:numFmt w:val="decimal"/>
      <w:suff w:val="nothing"/>
      <w:lvlText w:val="%1、"/>
      <w:lvlJc w:val="left"/>
    </w:lvl>
  </w:abstractNum>
  <w:abstractNum w:abstractNumId="4">
    <w:nsid w:val="0000000F"/>
    <w:multiLevelType w:val="singleLevel"/>
    <w:tmpl w:val="0000000F"/>
    <w:lvl w:ilvl="0">
      <w:start w:val="2"/>
      <w:numFmt w:val="decimal"/>
      <w:suff w:val="nothing"/>
      <w:lvlText w:val="%1、"/>
      <w:lvlJc w:val="left"/>
    </w:lvl>
  </w:abstractNum>
  <w:abstractNum w:abstractNumId="5">
    <w:nsid w:val="00000010"/>
    <w:multiLevelType w:val="singleLevel"/>
    <w:tmpl w:val="00000010"/>
    <w:lvl w:ilvl="0">
      <w:start w:val="1"/>
      <w:numFmt w:val="decimal"/>
      <w:suff w:val="nothing"/>
      <w:lvlText w:val="%1、"/>
      <w:lvlJc w:val="left"/>
    </w:lvl>
  </w:abstractNum>
  <w:abstractNum w:abstractNumId="6">
    <w:nsid w:val="0EE81CF0"/>
    <w:multiLevelType w:val="multilevel"/>
    <w:tmpl w:val="00000000"/>
    <w:lvl w:ilvl="0">
      <w:start w:val="1"/>
      <w:numFmt w:val="bullet"/>
      <w:lvlText w:val="●"/>
      <w:lvlJc w:val="left"/>
      <w:pPr>
        <w:ind w:left="69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7">
    <w:nsid w:val="1B997D0F"/>
    <w:multiLevelType w:val="hybridMultilevel"/>
    <w:tmpl w:val="1E54C38A"/>
    <w:lvl w:ilvl="0" w:tplc="17E635C4">
      <w:start w:val="1"/>
      <w:numFmt w:val="decimal"/>
      <w:lvlText w:val="%1、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8">
    <w:nsid w:val="1D754BBD"/>
    <w:multiLevelType w:val="hybridMultilevel"/>
    <w:tmpl w:val="D7DC9B28"/>
    <w:lvl w:ilvl="0" w:tplc="BD74AE74">
      <w:start w:val="3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DB6002"/>
    <w:multiLevelType w:val="hybridMultilevel"/>
    <w:tmpl w:val="832E0D4A"/>
    <w:lvl w:ilvl="0" w:tplc="0C92A23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A51B1C"/>
    <w:multiLevelType w:val="hybridMultilevel"/>
    <w:tmpl w:val="B35C84CA"/>
    <w:lvl w:ilvl="0" w:tplc="4C50EEE0">
      <w:start w:val="1"/>
      <w:numFmt w:val="decimal"/>
      <w:lvlText w:val="%1、"/>
      <w:lvlJc w:val="left"/>
      <w:pPr>
        <w:ind w:left="180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abstractNum w:abstractNumId="11">
    <w:nsid w:val="715D3ADE"/>
    <w:multiLevelType w:val="hybridMultilevel"/>
    <w:tmpl w:val="7C52F236"/>
    <w:lvl w:ilvl="0" w:tplc="A8CC40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2DD6220"/>
    <w:multiLevelType w:val="hybridMultilevel"/>
    <w:tmpl w:val="AD1EDA44"/>
    <w:lvl w:ilvl="0" w:tplc="461ADED8">
      <w:numFmt w:val="bullet"/>
      <w:lvlText w:val="●"/>
      <w:lvlJc w:val="left"/>
      <w:pPr>
        <w:ind w:left="786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7F9E187D"/>
    <w:multiLevelType w:val="hybridMultilevel"/>
    <w:tmpl w:val="19DC55EA"/>
    <w:lvl w:ilvl="0" w:tplc="40C8C26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13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0AD"/>
    <w:rsid w:val="0000301E"/>
    <w:rsid w:val="0000448C"/>
    <w:rsid w:val="00006981"/>
    <w:rsid w:val="000136D4"/>
    <w:rsid w:val="0001528C"/>
    <w:rsid w:val="000172FE"/>
    <w:rsid w:val="000363C6"/>
    <w:rsid w:val="00041287"/>
    <w:rsid w:val="00041C40"/>
    <w:rsid w:val="00041D2A"/>
    <w:rsid w:val="00041E7B"/>
    <w:rsid w:val="0004477D"/>
    <w:rsid w:val="00051E91"/>
    <w:rsid w:val="00052903"/>
    <w:rsid w:val="00052E8B"/>
    <w:rsid w:val="00054443"/>
    <w:rsid w:val="000624D1"/>
    <w:rsid w:val="0006490F"/>
    <w:rsid w:val="00064BA5"/>
    <w:rsid w:val="00065FC1"/>
    <w:rsid w:val="00067826"/>
    <w:rsid w:val="00075867"/>
    <w:rsid w:val="00075D7A"/>
    <w:rsid w:val="00076318"/>
    <w:rsid w:val="00076D91"/>
    <w:rsid w:val="00084534"/>
    <w:rsid w:val="00087DB0"/>
    <w:rsid w:val="000921B0"/>
    <w:rsid w:val="00093B46"/>
    <w:rsid w:val="00094E9E"/>
    <w:rsid w:val="000A403D"/>
    <w:rsid w:val="000A649D"/>
    <w:rsid w:val="000B28FE"/>
    <w:rsid w:val="000B3165"/>
    <w:rsid w:val="000B3BD7"/>
    <w:rsid w:val="000B3E00"/>
    <w:rsid w:val="000B4BB6"/>
    <w:rsid w:val="000C0356"/>
    <w:rsid w:val="000C3DDE"/>
    <w:rsid w:val="000C6F34"/>
    <w:rsid w:val="000D09B6"/>
    <w:rsid w:val="000D5361"/>
    <w:rsid w:val="000D7999"/>
    <w:rsid w:val="000E257A"/>
    <w:rsid w:val="000E2C4E"/>
    <w:rsid w:val="000E4881"/>
    <w:rsid w:val="000E5F83"/>
    <w:rsid w:val="000E7056"/>
    <w:rsid w:val="000E7951"/>
    <w:rsid w:val="000E7D18"/>
    <w:rsid w:val="000F10AD"/>
    <w:rsid w:val="000F1185"/>
    <w:rsid w:val="000F5F4A"/>
    <w:rsid w:val="00101B72"/>
    <w:rsid w:val="00104FBF"/>
    <w:rsid w:val="001061C7"/>
    <w:rsid w:val="00106FFC"/>
    <w:rsid w:val="001073F5"/>
    <w:rsid w:val="00112484"/>
    <w:rsid w:val="00112AD4"/>
    <w:rsid w:val="0011478E"/>
    <w:rsid w:val="001173CE"/>
    <w:rsid w:val="00117BF5"/>
    <w:rsid w:val="00117DD8"/>
    <w:rsid w:val="00126767"/>
    <w:rsid w:val="00127031"/>
    <w:rsid w:val="001275DC"/>
    <w:rsid w:val="00136128"/>
    <w:rsid w:val="00140A51"/>
    <w:rsid w:val="00141883"/>
    <w:rsid w:val="00141C6B"/>
    <w:rsid w:val="0015050D"/>
    <w:rsid w:val="001515C6"/>
    <w:rsid w:val="001517EC"/>
    <w:rsid w:val="00153183"/>
    <w:rsid w:val="00157CC8"/>
    <w:rsid w:val="00160B4B"/>
    <w:rsid w:val="00160E36"/>
    <w:rsid w:val="00162372"/>
    <w:rsid w:val="00171F39"/>
    <w:rsid w:val="00172A27"/>
    <w:rsid w:val="00172ACE"/>
    <w:rsid w:val="00174D87"/>
    <w:rsid w:val="0017580D"/>
    <w:rsid w:val="00176E1C"/>
    <w:rsid w:val="00181F64"/>
    <w:rsid w:val="00182014"/>
    <w:rsid w:val="00182EF5"/>
    <w:rsid w:val="001841B0"/>
    <w:rsid w:val="00186070"/>
    <w:rsid w:val="001879CA"/>
    <w:rsid w:val="00187AE4"/>
    <w:rsid w:val="00191DE2"/>
    <w:rsid w:val="00191E54"/>
    <w:rsid w:val="00195419"/>
    <w:rsid w:val="001968CB"/>
    <w:rsid w:val="00197237"/>
    <w:rsid w:val="001A0F2D"/>
    <w:rsid w:val="001A1144"/>
    <w:rsid w:val="001A19F5"/>
    <w:rsid w:val="001A20E3"/>
    <w:rsid w:val="001A21E0"/>
    <w:rsid w:val="001A28AB"/>
    <w:rsid w:val="001A4178"/>
    <w:rsid w:val="001A5273"/>
    <w:rsid w:val="001B061A"/>
    <w:rsid w:val="001B4B45"/>
    <w:rsid w:val="001B7196"/>
    <w:rsid w:val="001C6A33"/>
    <w:rsid w:val="001D2125"/>
    <w:rsid w:val="001D3ED9"/>
    <w:rsid w:val="001D58AC"/>
    <w:rsid w:val="001D7861"/>
    <w:rsid w:val="001E117B"/>
    <w:rsid w:val="001E2A8D"/>
    <w:rsid w:val="001E3E61"/>
    <w:rsid w:val="001E411C"/>
    <w:rsid w:val="001E7A99"/>
    <w:rsid w:val="001F018F"/>
    <w:rsid w:val="001F0190"/>
    <w:rsid w:val="001F169B"/>
    <w:rsid w:val="001F342A"/>
    <w:rsid w:val="001F4224"/>
    <w:rsid w:val="001F6365"/>
    <w:rsid w:val="002007A3"/>
    <w:rsid w:val="0020098E"/>
    <w:rsid w:val="00201D35"/>
    <w:rsid w:val="00203BCB"/>
    <w:rsid w:val="00205F21"/>
    <w:rsid w:val="00211313"/>
    <w:rsid w:val="00212594"/>
    <w:rsid w:val="00213F9F"/>
    <w:rsid w:val="002163F6"/>
    <w:rsid w:val="002165DE"/>
    <w:rsid w:val="00216CCF"/>
    <w:rsid w:val="002211B7"/>
    <w:rsid w:val="002212CA"/>
    <w:rsid w:val="00221C30"/>
    <w:rsid w:val="00223F77"/>
    <w:rsid w:val="00224199"/>
    <w:rsid w:val="002257D9"/>
    <w:rsid w:val="002278FA"/>
    <w:rsid w:val="0023674F"/>
    <w:rsid w:val="00237E18"/>
    <w:rsid w:val="00241BC6"/>
    <w:rsid w:val="00245388"/>
    <w:rsid w:val="00250A72"/>
    <w:rsid w:val="00252C0E"/>
    <w:rsid w:val="00254961"/>
    <w:rsid w:val="00260F1F"/>
    <w:rsid w:val="00261149"/>
    <w:rsid w:val="00262B36"/>
    <w:rsid w:val="00263FC6"/>
    <w:rsid w:val="00266770"/>
    <w:rsid w:val="0026685A"/>
    <w:rsid w:val="002710EE"/>
    <w:rsid w:val="002728AA"/>
    <w:rsid w:val="00276469"/>
    <w:rsid w:val="00276857"/>
    <w:rsid w:val="00277350"/>
    <w:rsid w:val="00277BDD"/>
    <w:rsid w:val="002820CC"/>
    <w:rsid w:val="002957EC"/>
    <w:rsid w:val="002A01C8"/>
    <w:rsid w:val="002A2351"/>
    <w:rsid w:val="002A2957"/>
    <w:rsid w:val="002A30D2"/>
    <w:rsid w:val="002A3C8C"/>
    <w:rsid w:val="002A7C61"/>
    <w:rsid w:val="002B3B29"/>
    <w:rsid w:val="002B4918"/>
    <w:rsid w:val="002B7498"/>
    <w:rsid w:val="002B76F3"/>
    <w:rsid w:val="002C7A48"/>
    <w:rsid w:val="002D0220"/>
    <w:rsid w:val="002D2206"/>
    <w:rsid w:val="002D40C8"/>
    <w:rsid w:val="002D4C57"/>
    <w:rsid w:val="002D5A43"/>
    <w:rsid w:val="002D6334"/>
    <w:rsid w:val="002F070F"/>
    <w:rsid w:val="002F3E6E"/>
    <w:rsid w:val="00300594"/>
    <w:rsid w:val="00306499"/>
    <w:rsid w:val="0030689B"/>
    <w:rsid w:val="00307944"/>
    <w:rsid w:val="00307EC8"/>
    <w:rsid w:val="00312087"/>
    <w:rsid w:val="0031304E"/>
    <w:rsid w:val="00314641"/>
    <w:rsid w:val="00314A40"/>
    <w:rsid w:val="00314A5B"/>
    <w:rsid w:val="003157B3"/>
    <w:rsid w:val="0032043B"/>
    <w:rsid w:val="0032267D"/>
    <w:rsid w:val="0032785A"/>
    <w:rsid w:val="00327A12"/>
    <w:rsid w:val="0033028A"/>
    <w:rsid w:val="003307C1"/>
    <w:rsid w:val="00332306"/>
    <w:rsid w:val="00332417"/>
    <w:rsid w:val="003374E1"/>
    <w:rsid w:val="00342DA8"/>
    <w:rsid w:val="0034324E"/>
    <w:rsid w:val="003446D8"/>
    <w:rsid w:val="00344FB1"/>
    <w:rsid w:val="003456F3"/>
    <w:rsid w:val="0034792F"/>
    <w:rsid w:val="003506C4"/>
    <w:rsid w:val="00351B13"/>
    <w:rsid w:val="003530D0"/>
    <w:rsid w:val="00353B55"/>
    <w:rsid w:val="00355C74"/>
    <w:rsid w:val="00357B7A"/>
    <w:rsid w:val="00360677"/>
    <w:rsid w:val="0036319C"/>
    <w:rsid w:val="00363224"/>
    <w:rsid w:val="0037336E"/>
    <w:rsid w:val="003736DC"/>
    <w:rsid w:val="00380207"/>
    <w:rsid w:val="00382405"/>
    <w:rsid w:val="00383FD5"/>
    <w:rsid w:val="0038492B"/>
    <w:rsid w:val="003872F2"/>
    <w:rsid w:val="003877AC"/>
    <w:rsid w:val="0039220D"/>
    <w:rsid w:val="00394176"/>
    <w:rsid w:val="00394614"/>
    <w:rsid w:val="0039717E"/>
    <w:rsid w:val="00397A1C"/>
    <w:rsid w:val="003A2AB8"/>
    <w:rsid w:val="003A6039"/>
    <w:rsid w:val="003A739E"/>
    <w:rsid w:val="003B0134"/>
    <w:rsid w:val="003B67BB"/>
    <w:rsid w:val="003C079D"/>
    <w:rsid w:val="003C09C5"/>
    <w:rsid w:val="003C2878"/>
    <w:rsid w:val="003C329E"/>
    <w:rsid w:val="003C4314"/>
    <w:rsid w:val="003C6230"/>
    <w:rsid w:val="003D2A8A"/>
    <w:rsid w:val="003D4676"/>
    <w:rsid w:val="003D4EC5"/>
    <w:rsid w:val="003D706D"/>
    <w:rsid w:val="003E1654"/>
    <w:rsid w:val="003F26CD"/>
    <w:rsid w:val="003F6CEF"/>
    <w:rsid w:val="003F7FD6"/>
    <w:rsid w:val="00411025"/>
    <w:rsid w:val="004131BA"/>
    <w:rsid w:val="00413BB3"/>
    <w:rsid w:val="00414DBA"/>
    <w:rsid w:val="00415020"/>
    <w:rsid w:val="0042049E"/>
    <w:rsid w:val="00423DF5"/>
    <w:rsid w:val="004241D1"/>
    <w:rsid w:val="004261B6"/>
    <w:rsid w:val="004304EF"/>
    <w:rsid w:val="0043160C"/>
    <w:rsid w:val="00431BB5"/>
    <w:rsid w:val="00432013"/>
    <w:rsid w:val="004327CD"/>
    <w:rsid w:val="00432966"/>
    <w:rsid w:val="0044448A"/>
    <w:rsid w:val="00450F9C"/>
    <w:rsid w:val="004517B4"/>
    <w:rsid w:val="00457C4B"/>
    <w:rsid w:val="00462D35"/>
    <w:rsid w:val="004630BE"/>
    <w:rsid w:val="00463C4C"/>
    <w:rsid w:val="00464157"/>
    <w:rsid w:val="00464AE3"/>
    <w:rsid w:val="0046509C"/>
    <w:rsid w:val="0046646B"/>
    <w:rsid w:val="004716C7"/>
    <w:rsid w:val="0047352A"/>
    <w:rsid w:val="0047382F"/>
    <w:rsid w:val="004739F3"/>
    <w:rsid w:val="00475668"/>
    <w:rsid w:val="00476B2C"/>
    <w:rsid w:val="0048147C"/>
    <w:rsid w:val="00486A8D"/>
    <w:rsid w:val="004A1372"/>
    <w:rsid w:val="004A2BEB"/>
    <w:rsid w:val="004A4760"/>
    <w:rsid w:val="004A68BF"/>
    <w:rsid w:val="004A6F63"/>
    <w:rsid w:val="004B0B7C"/>
    <w:rsid w:val="004B6685"/>
    <w:rsid w:val="004C3229"/>
    <w:rsid w:val="004C4492"/>
    <w:rsid w:val="004D1650"/>
    <w:rsid w:val="004D1757"/>
    <w:rsid w:val="004D1761"/>
    <w:rsid w:val="004D33CE"/>
    <w:rsid w:val="004D35EB"/>
    <w:rsid w:val="004D4554"/>
    <w:rsid w:val="004D5268"/>
    <w:rsid w:val="004E2BF8"/>
    <w:rsid w:val="004E314F"/>
    <w:rsid w:val="004F1063"/>
    <w:rsid w:val="004F72C7"/>
    <w:rsid w:val="004F73B2"/>
    <w:rsid w:val="0050287A"/>
    <w:rsid w:val="00502F30"/>
    <w:rsid w:val="00504783"/>
    <w:rsid w:val="00504C9E"/>
    <w:rsid w:val="00505E54"/>
    <w:rsid w:val="00510F70"/>
    <w:rsid w:val="005111BE"/>
    <w:rsid w:val="00514140"/>
    <w:rsid w:val="00515F98"/>
    <w:rsid w:val="00517014"/>
    <w:rsid w:val="0052123E"/>
    <w:rsid w:val="0052157A"/>
    <w:rsid w:val="00521E93"/>
    <w:rsid w:val="00524385"/>
    <w:rsid w:val="00525AF7"/>
    <w:rsid w:val="005274F6"/>
    <w:rsid w:val="005278C6"/>
    <w:rsid w:val="00530B78"/>
    <w:rsid w:val="00532D34"/>
    <w:rsid w:val="00534D3E"/>
    <w:rsid w:val="0054045F"/>
    <w:rsid w:val="005423F6"/>
    <w:rsid w:val="00547A0F"/>
    <w:rsid w:val="00553874"/>
    <w:rsid w:val="00553F1C"/>
    <w:rsid w:val="00554700"/>
    <w:rsid w:val="005558F8"/>
    <w:rsid w:val="00555E2F"/>
    <w:rsid w:val="005573EB"/>
    <w:rsid w:val="00561F08"/>
    <w:rsid w:val="00562B0B"/>
    <w:rsid w:val="005646AC"/>
    <w:rsid w:val="00571022"/>
    <w:rsid w:val="0057189E"/>
    <w:rsid w:val="0057518B"/>
    <w:rsid w:val="005800C1"/>
    <w:rsid w:val="00581900"/>
    <w:rsid w:val="00586AF8"/>
    <w:rsid w:val="005A157D"/>
    <w:rsid w:val="005A4F33"/>
    <w:rsid w:val="005A5B18"/>
    <w:rsid w:val="005A5B6F"/>
    <w:rsid w:val="005A62F1"/>
    <w:rsid w:val="005B0320"/>
    <w:rsid w:val="005B055E"/>
    <w:rsid w:val="005B198E"/>
    <w:rsid w:val="005B2E9E"/>
    <w:rsid w:val="005B505A"/>
    <w:rsid w:val="005B5ED6"/>
    <w:rsid w:val="005B691C"/>
    <w:rsid w:val="005B71F0"/>
    <w:rsid w:val="005B7DB8"/>
    <w:rsid w:val="005C04FB"/>
    <w:rsid w:val="005C4B48"/>
    <w:rsid w:val="005C62BC"/>
    <w:rsid w:val="005C7DF8"/>
    <w:rsid w:val="005D059A"/>
    <w:rsid w:val="005D0FB6"/>
    <w:rsid w:val="005D3683"/>
    <w:rsid w:val="005D408C"/>
    <w:rsid w:val="005E16FA"/>
    <w:rsid w:val="005E529F"/>
    <w:rsid w:val="005F24C6"/>
    <w:rsid w:val="005F38B9"/>
    <w:rsid w:val="005F64E9"/>
    <w:rsid w:val="005F67DA"/>
    <w:rsid w:val="005F6BD8"/>
    <w:rsid w:val="005F6C5C"/>
    <w:rsid w:val="00603809"/>
    <w:rsid w:val="006044F3"/>
    <w:rsid w:val="00604905"/>
    <w:rsid w:val="00605C26"/>
    <w:rsid w:val="00605F35"/>
    <w:rsid w:val="0060713B"/>
    <w:rsid w:val="00610FB1"/>
    <w:rsid w:val="00615F64"/>
    <w:rsid w:val="006160AB"/>
    <w:rsid w:val="00616AD9"/>
    <w:rsid w:val="00616B01"/>
    <w:rsid w:val="0062530B"/>
    <w:rsid w:val="006262D6"/>
    <w:rsid w:val="00626CA5"/>
    <w:rsid w:val="00631E5A"/>
    <w:rsid w:val="006347D6"/>
    <w:rsid w:val="00641E34"/>
    <w:rsid w:val="00644036"/>
    <w:rsid w:val="006458D5"/>
    <w:rsid w:val="00647A70"/>
    <w:rsid w:val="00661497"/>
    <w:rsid w:val="00664A86"/>
    <w:rsid w:val="00666AB5"/>
    <w:rsid w:val="00666C6B"/>
    <w:rsid w:val="006678E6"/>
    <w:rsid w:val="0067019B"/>
    <w:rsid w:val="00675460"/>
    <w:rsid w:val="006774FD"/>
    <w:rsid w:val="00684BA8"/>
    <w:rsid w:val="0069320F"/>
    <w:rsid w:val="00695748"/>
    <w:rsid w:val="00695CB5"/>
    <w:rsid w:val="00696CD0"/>
    <w:rsid w:val="0069751A"/>
    <w:rsid w:val="0069767D"/>
    <w:rsid w:val="006A680A"/>
    <w:rsid w:val="006A702D"/>
    <w:rsid w:val="006B1453"/>
    <w:rsid w:val="006B4AAA"/>
    <w:rsid w:val="006B4D5A"/>
    <w:rsid w:val="006C127D"/>
    <w:rsid w:val="006C133F"/>
    <w:rsid w:val="006C22ED"/>
    <w:rsid w:val="006C2AA8"/>
    <w:rsid w:val="006C2F85"/>
    <w:rsid w:val="006C3650"/>
    <w:rsid w:val="006C47F6"/>
    <w:rsid w:val="006E08BF"/>
    <w:rsid w:val="006E0AB7"/>
    <w:rsid w:val="006E5532"/>
    <w:rsid w:val="006E7051"/>
    <w:rsid w:val="006F177F"/>
    <w:rsid w:val="006F4265"/>
    <w:rsid w:val="006F58E7"/>
    <w:rsid w:val="00700A66"/>
    <w:rsid w:val="00700A79"/>
    <w:rsid w:val="00704F58"/>
    <w:rsid w:val="00706026"/>
    <w:rsid w:val="00706650"/>
    <w:rsid w:val="00712A78"/>
    <w:rsid w:val="00716EF4"/>
    <w:rsid w:val="0072058E"/>
    <w:rsid w:val="00721413"/>
    <w:rsid w:val="00723212"/>
    <w:rsid w:val="00727E37"/>
    <w:rsid w:val="00735037"/>
    <w:rsid w:val="007366B6"/>
    <w:rsid w:val="00737C22"/>
    <w:rsid w:val="0074039B"/>
    <w:rsid w:val="007407DB"/>
    <w:rsid w:val="00740B1B"/>
    <w:rsid w:val="00741BA3"/>
    <w:rsid w:val="007438A6"/>
    <w:rsid w:val="00743BBB"/>
    <w:rsid w:val="0074676D"/>
    <w:rsid w:val="00746972"/>
    <w:rsid w:val="00746DBA"/>
    <w:rsid w:val="0074747E"/>
    <w:rsid w:val="0074751B"/>
    <w:rsid w:val="007531FC"/>
    <w:rsid w:val="00755F71"/>
    <w:rsid w:val="00762E84"/>
    <w:rsid w:val="00767197"/>
    <w:rsid w:val="00767447"/>
    <w:rsid w:val="00772196"/>
    <w:rsid w:val="00776F7C"/>
    <w:rsid w:val="00780E01"/>
    <w:rsid w:val="00783292"/>
    <w:rsid w:val="00784C9F"/>
    <w:rsid w:val="007875DA"/>
    <w:rsid w:val="007903E0"/>
    <w:rsid w:val="00795191"/>
    <w:rsid w:val="007A1D7B"/>
    <w:rsid w:val="007A1F47"/>
    <w:rsid w:val="007A2EFC"/>
    <w:rsid w:val="007C1010"/>
    <w:rsid w:val="007C587B"/>
    <w:rsid w:val="007C6304"/>
    <w:rsid w:val="007D04E3"/>
    <w:rsid w:val="007D3F0C"/>
    <w:rsid w:val="007D3FD7"/>
    <w:rsid w:val="007D7CE0"/>
    <w:rsid w:val="007E30AD"/>
    <w:rsid w:val="007E6204"/>
    <w:rsid w:val="007F1AF8"/>
    <w:rsid w:val="007F7117"/>
    <w:rsid w:val="00802532"/>
    <w:rsid w:val="00803FC7"/>
    <w:rsid w:val="0080743A"/>
    <w:rsid w:val="00812128"/>
    <w:rsid w:val="00812298"/>
    <w:rsid w:val="008157BF"/>
    <w:rsid w:val="00816FA8"/>
    <w:rsid w:val="00821105"/>
    <w:rsid w:val="0082419C"/>
    <w:rsid w:val="00826E19"/>
    <w:rsid w:val="00827720"/>
    <w:rsid w:val="00831459"/>
    <w:rsid w:val="0083471A"/>
    <w:rsid w:val="00834CFC"/>
    <w:rsid w:val="008353DC"/>
    <w:rsid w:val="00840079"/>
    <w:rsid w:val="00842385"/>
    <w:rsid w:val="008428FA"/>
    <w:rsid w:val="00845B00"/>
    <w:rsid w:val="00846E52"/>
    <w:rsid w:val="00854490"/>
    <w:rsid w:val="008573A4"/>
    <w:rsid w:val="00861460"/>
    <w:rsid w:val="00861923"/>
    <w:rsid w:val="00862875"/>
    <w:rsid w:val="00864571"/>
    <w:rsid w:val="00866B3D"/>
    <w:rsid w:val="00867A65"/>
    <w:rsid w:val="008811F9"/>
    <w:rsid w:val="00881B17"/>
    <w:rsid w:val="008848E5"/>
    <w:rsid w:val="008851B9"/>
    <w:rsid w:val="00886F88"/>
    <w:rsid w:val="00891A5E"/>
    <w:rsid w:val="0089245A"/>
    <w:rsid w:val="00894116"/>
    <w:rsid w:val="00894963"/>
    <w:rsid w:val="0089785B"/>
    <w:rsid w:val="008A13D2"/>
    <w:rsid w:val="008A4700"/>
    <w:rsid w:val="008A4EAB"/>
    <w:rsid w:val="008A6074"/>
    <w:rsid w:val="008B3081"/>
    <w:rsid w:val="008B7D24"/>
    <w:rsid w:val="008C341B"/>
    <w:rsid w:val="008D029E"/>
    <w:rsid w:val="008D2BF5"/>
    <w:rsid w:val="008D390A"/>
    <w:rsid w:val="008D43E2"/>
    <w:rsid w:val="008E14B8"/>
    <w:rsid w:val="008E1AC9"/>
    <w:rsid w:val="008F0895"/>
    <w:rsid w:val="008F15D0"/>
    <w:rsid w:val="008F476B"/>
    <w:rsid w:val="008F58FD"/>
    <w:rsid w:val="00900445"/>
    <w:rsid w:val="00903B40"/>
    <w:rsid w:val="0090432B"/>
    <w:rsid w:val="00906A5F"/>
    <w:rsid w:val="00911E40"/>
    <w:rsid w:val="009154D4"/>
    <w:rsid w:val="00916C71"/>
    <w:rsid w:val="00924799"/>
    <w:rsid w:val="0092539B"/>
    <w:rsid w:val="0092588F"/>
    <w:rsid w:val="00927611"/>
    <w:rsid w:val="00927BEE"/>
    <w:rsid w:val="00935E19"/>
    <w:rsid w:val="009361F5"/>
    <w:rsid w:val="00936279"/>
    <w:rsid w:val="00941D41"/>
    <w:rsid w:val="009450C8"/>
    <w:rsid w:val="00950B0E"/>
    <w:rsid w:val="009533C5"/>
    <w:rsid w:val="00955C4F"/>
    <w:rsid w:val="00956641"/>
    <w:rsid w:val="0095704C"/>
    <w:rsid w:val="00960573"/>
    <w:rsid w:val="009662E2"/>
    <w:rsid w:val="0097733E"/>
    <w:rsid w:val="00983E87"/>
    <w:rsid w:val="00987C7C"/>
    <w:rsid w:val="00990396"/>
    <w:rsid w:val="0099589F"/>
    <w:rsid w:val="009958BA"/>
    <w:rsid w:val="0099737A"/>
    <w:rsid w:val="009A064A"/>
    <w:rsid w:val="009A3A1D"/>
    <w:rsid w:val="009A4CA0"/>
    <w:rsid w:val="009A58D6"/>
    <w:rsid w:val="009A5F9B"/>
    <w:rsid w:val="009B2B23"/>
    <w:rsid w:val="009B3FF3"/>
    <w:rsid w:val="009C2ECA"/>
    <w:rsid w:val="009C6E71"/>
    <w:rsid w:val="009D0642"/>
    <w:rsid w:val="009E0B6C"/>
    <w:rsid w:val="009E1BCD"/>
    <w:rsid w:val="009F1F5F"/>
    <w:rsid w:val="009F27FF"/>
    <w:rsid w:val="009F39E9"/>
    <w:rsid w:val="009F448B"/>
    <w:rsid w:val="009F524C"/>
    <w:rsid w:val="009F6801"/>
    <w:rsid w:val="009F730F"/>
    <w:rsid w:val="00A01349"/>
    <w:rsid w:val="00A06A47"/>
    <w:rsid w:val="00A142F0"/>
    <w:rsid w:val="00A15C40"/>
    <w:rsid w:val="00A23809"/>
    <w:rsid w:val="00A24197"/>
    <w:rsid w:val="00A26A47"/>
    <w:rsid w:val="00A32C6C"/>
    <w:rsid w:val="00A33F3C"/>
    <w:rsid w:val="00A45E11"/>
    <w:rsid w:val="00A46A84"/>
    <w:rsid w:val="00A504FF"/>
    <w:rsid w:val="00A53EA9"/>
    <w:rsid w:val="00A5715B"/>
    <w:rsid w:val="00A6600A"/>
    <w:rsid w:val="00A67D58"/>
    <w:rsid w:val="00A70346"/>
    <w:rsid w:val="00A704A4"/>
    <w:rsid w:val="00A74119"/>
    <w:rsid w:val="00A74CA9"/>
    <w:rsid w:val="00A81551"/>
    <w:rsid w:val="00A829F0"/>
    <w:rsid w:val="00A838F0"/>
    <w:rsid w:val="00A83C3A"/>
    <w:rsid w:val="00A84305"/>
    <w:rsid w:val="00A854C2"/>
    <w:rsid w:val="00A9141B"/>
    <w:rsid w:val="00A923D5"/>
    <w:rsid w:val="00A941D8"/>
    <w:rsid w:val="00A960E7"/>
    <w:rsid w:val="00A970E7"/>
    <w:rsid w:val="00A97C81"/>
    <w:rsid w:val="00AA46F8"/>
    <w:rsid w:val="00AB0398"/>
    <w:rsid w:val="00AB0B70"/>
    <w:rsid w:val="00AB1A5B"/>
    <w:rsid w:val="00AB60E9"/>
    <w:rsid w:val="00AC09C2"/>
    <w:rsid w:val="00AC2A1A"/>
    <w:rsid w:val="00AC2B4D"/>
    <w:rsid w:val="00AC48DF"/>
    <w:rsid w:val="00AC7C9A"/>
    <w:rsid w:val="00AD0CE9"/>
    <w:rsid w:val="00AD3327"/>
    <w:rsid w:val="00AD4A1A"/>
    <w:rsid w:val="00AD5E07"/>
    <w:rsid w:val="00AE20F1"/>
    <w:rsid w:val="00AE63B7"/>
    <w:rsid w:val="00AE6DE9"/>
    <w:rsid w:val="00AF0205"/>
    <w:rsid w:val="00B03903"/>
    <w:rsid w:val="00B03DF0"/>
    <w:rsid w:val="00B03DF7"/>
    <w:rsid w:val="00B05659"/>
    <w:rsid w:val="00B072AB"/>
    <w:rsid w:val="00B079A0"/>
    <w:rsid w:val="00B172FA"/>
    <w:rsid w:val="00B20B16"/>
    <w:rsid w:val="00B2105A"/>
    <w:rsid w:val="00B2254F"/>
    <w:rsid w:val="00B23D59"/>
    <w:rsid w:val="00B2529B"/>
    <w:rsid w:val="00B26846"/>
    <w:rsid w:val="00B2788A"/>
    <w:rsid w:val="00B315B6"/>
    <w:rsid w:val="00B3251F"/>
    <w:rsid w:val="00B3262E"/>
    <w:rsid w:val="00B339F5"/>
    <w:rsid w:val="00B34051"/>
    <w:rsid w:val="00B34318"/>
    <w:rsid w:val="00B36AC6"/>
    <w:rsid w:val="00B373B6"/>
    <w:rsid w:val="00B43E7D"/>
    <w:rsid w:val="00B450ED"/>
    <w:rsid w:val="00B47938"/>
    <w:rsid w:val="00B508AF"/>
    <w:rsid w:val="00B51AB0"/>
    <w:rsid w:val="00B55148"/>
    <w:rsid w:val="00B60716"/>
    <w:rsid w:val="00B662F2"/>
    <w:rsid w:val="00B66798"/>
    <w:rsid w:val="00B66B8F"/>
    <w:rsid w:val="00B67D8B"/>
    <w:rsid w:val="00B71AE7"/>
    <w:rsid w:val="00B755C3"/>
    <w:rsid w:val="00B80162"/>
    <w:rsid w:val="00B80A85"/>
    <w:rsid w:val="00B817F9"/>
    <w:rsid w:val="00B82957"/>
    <w:rsid w:val="00B83D42"/>
    <w:rsid w:val="00B855F4"/>
    <w:rsid w:val="00B91576"/>
    <w:rsid w:val="00B9179E"/>
    <w:rsid w:val="00B92490"/>
    <w:rsid w:val="00BA3CFB"/>
    <w:rsid w:val="00BA4D72"/>
    <w:rsid w:val="00BA611E"/>
    <w:rsid w:val="00BB055C"/>
    <w:rsid w:val="00BB1921"/>
    <w:rsid w:val="00BB1E5D"/>
    <w:rsid w:val="00BB353E"/>
    <w:rsid w:val="00BB4B0B"/>
    <w:rsid w:val="00BB5350"/>
    <w:rsid w:val="00BC179A"/>
    <w:rsid w:val="00BD0AD6"/>
    <w:rsid w:val="00BD1010"/>
    <w:rsid w:val="00BD54A4"/>
    <w:rsid w:val="00BD6CED"/>
    <w:rsid w:val="00BE2FD8"/>
    <w:rsid w:val="00BE36D6"/>
    <w:rsid w:val="00BE3BFF"/>
    <w:rsid w:val="00BE4D76"/>
    <w:rsid w:val="00BF2060"/>
    <w:rsid w:val="00BF2C60"/>
    <w:rsid w:val="00BF4870"/>
    <w:rsid w:val="00BF5CAB"/>
    <w:rsid w:val="00BF73C8"/>
    <w:rsid w:val="00BF7489"/>
    <w:rsid w:val="00C00D7C"/>
    <w:rsid w:val="00C031E9"/>
    <w:rsid w:val="00C03785"/>
    <w:rsid w:val="00C12EAA"/>
    <w:rsid w:val="00C20DCD"/>
    <w:rsid w:val="00C21716"/>
    <w:rsid w:val="00C3247B"/>
    <w:rsid w:val="00C33A96"/>
    <w:rsid w:val="00C37202"/>
    <w:rsid w:val="00C43CB8"/>
    <w:rsid w:val="00C53661"/>
    <w:rsid w:val="00C57601"/>
    <w:rsid w:val="00C61546"/>
    <w:rsid w:val="00C637C9"/>
    <w:rsid w:val="00C6425B"/>
    <w:rsid w:val="00C67671"/>
    <w:rsid w:val="00C6776B"/>
    <w:rsid w:val="00C724D8"/>
    <w:rsid w:val="00C73812"/>
    <w:rsid w:val="00C76A03"/>
    <w:rsid w:val="00C80D11"/>
    <w:rsid w:val="00C859B6"/>
    <w:rsid w:val="00C87FF7"/>
    <w:rsid w:val="00C92EAE"/>
    <w:rsid w:val="00C93814"/>
    <w:rsid w:val="00C9396C"/>
    <w:rsid w:val="00C94856"/>
    <w:rsid w:val="00CA152C"/>
    <w:rsid w:val="00CA1998"/>
    <w:rsid w:val="00CA1A64"/>
    <w:rsid w:val="00CA3178"/>
    <w:rsid w:val="00CB042D"/>
    <w:rsid w:val="00CB05A7"/>
    <w:rsid w:val="00CB290C"/>
    <w:rsid w:val="00CB5C8A"/>
    <w:rsid w:val="00CC0AD7"/>
    <w:rsid w:val="00CC387B"/>
    <w:rsid w:val="00CC6A58"/>
    <w:rsid w:val="00CC71FE"/>
    <w:rsid w:val="00CC7BA4"/>
    <w:rsid w:val="00CD1750"/>
    <w:rsid w:val="00CD2638"/>
    <w:rsid w:val="00CD3E0E"/>
    <w:rsid w:val="00CD4E46"/>
    <w:rsid w:val="00CD6024"/>
    <w:rsid w:val="00CD799F"/>
    <w:rsid w:val="00CE1880"/>
    <w:rsid w:val="00CE3483"/>
    <w:rsid w:val="00CE541B"/>
    <w:rsid w:val="00CE6740"/>
    <w:rsid w:val="00CF1307"/>
    <w:rsid w:val="00CF1530"/>
    <w:rsid w:val="00CF4F1D"/>
    <w:rsid w:val="00CF563F"/>
    <w:rsid w:val="00CF61DC"/>
    <w:rsid w:val="00D01CE8"/>
    <w:rsid w:val="00D02665"/>
    <w:rsid w:val="00D03F7C"/>
    <w:rsid w:val="00D0406E"/>
    <w:rsid w:val="00D20366"/>
    <w:rsid w:val="00D2234E"/>
    <w:rsid w:val="00D242A3"/>
    <w:rsid w:val="00D2547E"/>
    <w:rsid w:val="00D30613"/>
    <w:rsid w:val="00D33184"/>
    <w:rsid w:val="00D35C82"/>
    <w:rsid w:val="00D37322"/>
    <w:rsid w:val="00D40B56"/>
    <w:rsid w:val="00D41A3C"/>
    <w:rsid w:val="00D43011"/>
    <w:rsid w:val="00D46490"/>
    <w:rsid w:val="00D50FC9"/>
    <w:rsid w:val="00D521E2"/>
    <w:rsid w:val="00D55F82"/>
    <w:rsid w:val="00D5677B"/>
    <w:rsid w:val="00D57672"/>
    <w:rsid w:val="00D60318"/>
    <w:rsid w:val="00D628EB"/>
    <w:rsid w:val="00D66D13"/>
    <w:rsid w:val="00D67F7E"/>
    <w:rsid w:val="00D71BB7"/>
    <w:rsid w:val="00D72C79"/>
    <w:rsid w:val="00D74D6C"/>
    <w:rsid w:val="00D75B6F"/>
    <w:rsid w:val="00D82EB5"/>
    <w:rsid w:val="00D8665A"/>
    <w:rsid w:val="00D900B4"/>
    <w:rsid w:val="00D911D3"/>
    <w:rsid w:val="00D96196"/>
    <w:rsid w:val="00D9764F"/>
    <w:rsid w:val="00DA2052"/>
    <w:rsid w:val="00DA4996"/>
    <w:rsid w:val="00DB705C"/>
    <w:rsid w:val="00DB7F08"/>
    <w:rsid w:val="00DC015F"/>
    <w:rsid w:val="00DC0A7E"/>
    <w:rsid w:val="00DC1AC9"/>
    <w:rsid w:val="00DC3F2D"/>
    <w:rsid w:val="00DC5286"/>
    <w:rsid w:val="00DC6499"/>
    <w:rsid w:val="00DC7883"/>
    <w:rsid w:val="00DD22C9"/>
    <w:rsid w:val="00DD4C75"/>
    <w:rsid w:val="00DD5E3B"/>
    <w:rsid w:val="00DD7521"/>
    <w:rsid w:val="00DD770D"/>
    <w:rsid w:val="00DE0BB7"/>
    <w:rsid w:val="00DE2F66"/>
    <w:rsid w:val="00DE56B3"/>
    <w:rsid w:val="00DE56F2"/>
    <w:rsid w:val="00DE6438"/>
    <w:rsid w:val="00DF2021"/>
    <w:rsid w:val="00DF271D"/>
    <w:rsid w:val="00DF6B30"/>
    <w:rsid w:val="00E02A09"/>
    <w:rsid w:val="00E04975"/>
    <w:rsid w:val="00E04A24"/>
    <w:rsid w:val="00E06A0F"/>
    <w:rsid w:val="00E1073A"/>
    <w:rsid w:val="00E1136A"/>
    <w:rsid w:val="00E11CD5"/>
    <w:rsid w:val="00E1392C"/>
    <w:rsid w:val="00E153BE"/>
    <w:rsid w:val="00E17331"/>
    <w:rsid w:val="00E219A8"/>
    <w:rsid w:val="00E23111"/>
    <w:rsid w:val="00E237EC"/>
    <w:rsid w:val="00E2468C"/>
    <w:rsid w:val="00E2546D"/>
    <w:rsid w:val="00E3242B"/>
    <w:rsid w:val="00E3342A"/>
    <w:rsid w:val="00E33888"/>
    <w:rsid w:val="00E34456"/>
    <w:rsid w:val="00E410F1"/>
    <w:rsid w:val="00E434D5"/>
    <w:rsid w:val="00E4747F"/>
    <w:rsid w:val="00E474A0"/>
    <w:rsid w:val="00E50626"/>
    <w:rsid w:val="00E52594"/>
    <w:rsid w:val="00E52D78"/>
    <w:rsid w:val="00E53C03"/>
    <w:rsid w:val="00E55CE7"/>
    <w:rsid w:val="00E570B0"/>
    <w:rsid w:val="00E635F4"/>
    <w:rsid w:val="00E63896"/>
    <w:rsid w:val="00E6469B"/>
    <w:rsid w:val="00E65141"/>
    <w:rsid w:val="00E7500E"/>
    <w:rsid w:val="00E77996"/>
    <w:rsid w:val="00E8279E"/>
    <w:rsid w:val="00E83275"/>
    <w:rsid w:val="00E85D13"/>
    <w:rsid w:val="00E930EF"/>
    <w:rsid w:val="00E97767"/>
    <w:rsid w:val="00EA1578"/>
    <w:rsid w:val="00EA1579"/>
    <w:rsid w:val="00EA4195"/>
    <w:rsid w:val="00EB5AA9"/>
    <w:rsid w:val="00EB7FDD"/>
    <w:rsid w:val="00EC077E"/>
    <w:rsid w:val="00EC2541"/>
    <w:rsid w:val="00EC326A"/>
    <w:rsid w:val="00EC3AB0"/>
    <w:rsid w:val="00ED201E"/>
    <w:rsid w:val="00ED4CF9"/>
    <w:rsid w:val="00ED57DC"/>
    <w:rsid w:val="00EE00F8"/>
    <w:rsid w:val="00EE0D7A"/>
    <w:rsid w:val="00EE6B2E"/>
    <w:rsid w:val="00EF0E8E"/>
    <w:rsid w:val="00EF2BF7"/>
    <w:rsid w:val="00EF2ECE"/>
    <w:rsid w:val="00EF67DD"/>
    <w:rsid w:val="00EF72D7"/>
    <w:rsid w:val="00F069D8"/>
    <w:rsid w:val="00F0719D"/>
    <w:rsid w:val="00F078DF"/>
    <w:rsid w:val="00F10401"/>
    <w:rsid w:val="00F16622"/>
    <w:rsid w:val="00F21A04"/>
    <w:rsid w:val="00F2274A"/>
    <w:rsid w:val="00F4022E"/>
    <w:rsid w:val="00F42203"/>
    <w:rsid w:val="00F42DBA"/>
    <w:rsid w:val="00F45494"/>
    <w:rsid w:val="00F5128C"/>
    <w:rsid w:val="00F52526"/>
    <w:rsid w:val="00F52B45"/>
    <w:rsid w:val="00F52C3F"/>
    <w:rsid w:val="00F52FCB"/>
    <w:rsid w:val="00F56818"/>
    <w:rsid w:val="00F5799F"/>
    <w:rsid w:val="00F62264"/>
    <w:rsid w:val="00F668AE"/>
    <w:rsid w:val="00F70094"/>
    <w:rsid w:val="00F71FA0"/>
    <w:rsid w:val="00F74174"/>
    <w:rsid w:val="00F755EE"/>
    <w:rsid w:val="00F77ED1"/>
    <w:rsid w:val="00F81994"/>
    <w:rsid w:val="00F81D75"/>
    <w:rsid w:val="00F83C30"/>
    <w:rsid w:val="00F950A9"/>
    <w:rsid w:val="00F958AE"/>
    <w:rsid w:val="00FA1E56"/>
    <w:rsid w:val="00FA21A2"/>
    <w:rsid w:val="00FA23B1"/>
    <w:rsid w:val="00FA355E"/>
    <w:rsid w:val="00FA5407"/>
    <w:rsid w:val="00FA69CF"/>
    <w:rsid w:val="00FB1789"/>
    <w:rsid w:val="00FB2254"/>
    <w:rsid w:val="00FC293D"/>
    <w:rsid w:val="00FC33F3"/>
    <w:rsid w:val="00FC686F"/>
    <w:rsid w:val="00FC6E8C"/>
    <w:rsid w:val="00FD1E05"/>
    <w:rsid w:val="00FD318B"/>
    <w:rsid w:val="00FD4AC4"/>
    <w:rsid w:val="00FD50BC"/>
    <w:rsid w:val="00FD50E8"/>
    <w:rsid w:val="00FD5F9C"/>
    <w:rsid w:val="00FE2355"/>
    <w:rsid w:val="00FE335A"/>
    <w:rsid w:val="00FE4A71"/>
    <w:rsid w:val="00FE55FD"/>
    <w:rsid w:val="00FF00E9"/>
    <w:rsid w:val="00FF1CAA"/>
    <w:rsid w:val="00FF3195"/>
    <w:rsid w:val="00FF5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1349"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qFormat/>
    <w:rsid w:val="0082772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82772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2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C9381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827720"/>
    <w:rPr>
      <w:i w:val="0"/>
      <w:iCs w:val="0"/>
      <w:color w:val="CC0000"/>
    </w:rPr>
  </w:style>
  <w:style w:type="character" w:styleId="a4">
    <w:name w:val="page number"/>
    <w:basedOn w:val="a0"/>
    <w:rsid w:val="00827720"/>
  </w:style>
  <w:style w:type="paragraph" w:styleId="a5">
    <w:name w:val="Normal (Web)"/>
    <w:basedOn w:val="a"/>
    <w:rsid w:val="008277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6">
    <w:name w:val="footer"/>
    <w:basedOn w:val="a"/>
    <w:rsid w:val="0082772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2772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rsid w:val="00CF61DC"/>
    <w:pPr>
      <w:ind w:leftChars="2500" w:left="100"/>
    </w:pPr>
  </w:style>
  <w:style w:type="paragraph" w:styleId="a9">
    <w:name w:val="Document Map"/>
    <w:basedOn w:val="a"/>
    <w:link w:val="Char"/>
    <w:rsid w:val="00423DF5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9"/>
    <w:rsid w:val="00423DF5"/>
    <w:rPr>
      <w:rFonts w:ascii="宋体" w:hAnsi="Calibri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E3342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E3342A"/>
    <w:pPr>
      <w:ind w:left="24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864571"/>
    <w:pPr>
      <w:tabs>
        <w:tab w:val="left" w:pos="755"/>
        <w:tab w:val="right" w:leader="dot" w:pos="8296"/>
      </w:tabs>
      <w:ind w:left="48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rsid w:val="00E3342A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rsid w:val="00E3342A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rsid w:val="00E3342A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rsid w:val="00E3342A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rsid w:val="00E3342A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rsid w:val="00E3342A"/>
    <w:pPr>
      <w:ind w:left="1920"/>
      <w:jc w:val="left"/>
    </w:pPr>
    <w:rPr>
      <w:sz w:val="18"/>
      <w:szCs w:val="18"/>
    </w:rPr>
  </w:style>
  <w:style w:type="character" w:styleId="aa">
    <w:name w:val="Hyperlink"/>
    <w:basedOn w:val="a0"/>
    <w:uiPriority w:val="99"/>
    <w:unhideWhenUsed/>
    <w:rsid w:val="00E3342A"/>
    <w:rPr>
      <w:color w:val="0000FF"/>
      <w:u w:val="single"/>
    </w:rPr>
  </w:style>
  <w:style w:type="paragraph" w:styleId="ab">
    <w:name w:val="Balloon Text"/>
    <w:basedOn w:val="a"/>
    <w:link w:val="Char0"/>
    <w:rsid w:val="00E3342A"/>
    <w:rPr>
      <w:sz w:val="18"/>
      <w:szCs w:val="18"/>
    </w:rPr>
  </w:style>
  <w:style w:type="character" w:customStyle="1" w:styleId="Char0">
    <w:name w:val="批注框文本 Char"/>
    <w:basedOn w:val="a0"/>
    <w:link w:val="ab"/>
    <w:rsid w:val="00E3342A"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C93814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1E11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up\&#25105;&#30340;&#25991;&#26723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4D05B-A7B8-4331-8941-B68504CA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23</TotalTime>
  <Pages>6</Pages>
  <Words>408</Words>
  <Characters>2329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2732</CharactersWithSpaces>
  <SharedDoc>false</SharedDoc>
  <HLinks>
    <vt:vector size="30" baseType="variant"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_Toc455584757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_Toc455584756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_Toc455584755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_Toc455584754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_Toc455584753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网关开发软件需求</dc:title>
  <dc:subject/>
  <dc:creator>微软用户</dc:creator>
  <cp:keywords/>
  <dc:description/>
  <cp:lastModifiedBy>Sky123.Org</cp:lastModifiedBy>
  <cp:revision>13</cp:revision>
  <dcterms:created xsi:type="dcterms:W3CDTF">2016-12-10T07:56:00Z</dcterms:created>
  <dcterms:modified xsi:type="dcterms:W3CDTF">2017-01-18T06:20:00Z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